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31955365"/>
    <w:p w:rsidR="00681734" w:rsidRPr="009D65AB" w:rsidRDefault="001C52B6" w:rsidP="00681734">
      <w:pPr>
        <w:pStyle w:val="NoSpacing"/>
        <w:spacing w:line="360" w:lineRule="auto"/>
        <w:rPr>
          <w:rFonts w:ascii="Arial" w:hAnsi="Arial" w:cs="Arial"/>
          <w:noProof/>
          <w:sz w:val="26"/>
          <w:szCs w:val="26"/>
        </w:rPr>
      </w:pPr>
      <w:r w:rsidRPr="009D65AB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7343775</wp:posOffset>
                </wp:positionH>
                <wp:positionV relativeFrom="page">
                  <wp:posOffset>-266700</wp:posOffset>
                </wp:positionV>
                <wp:extent cx="90805" cy="10541635"/>
                <wp:effectExtent l="9525" t="13335" r="13970" b="63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E84B365" id="Rectangle 4" o:spid="_x0000_s1026" style="position:absolute;margin-left:578.25pt;margin-top:-21pt;width:7.15pt;height:830.05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</w:p>
    <w:p w:rsidR="001C52B6" w:rsidRPr="009D65AB" w:rsidRDefault="001C52B6" w:rsidP="001C52B6">
      <w:pPr>
        <w:pStyle w:val="NoSpacing"/>
        <w:spacing w:line="360" w:lineRule="auto"/>
        <w:jc w:val="center"/>
        <w:rPr>
          <w:rFonts w:ascii="Arial" w:hAnsi="Arial" w:cs="Arial"/>
          <w:noProof/>
          <w:sz w:val="26"/>
          <w:szCs w:val="26"/>
        </w:rPr>
      </w:pPr>
    </w:p>
    <w:p w:rsidR="001C52B6" w:rsidRPr="009D65AB" w:rsidRDefault="00B80B17" w:rsidP="001C52B6">
      <w:pPr>
        <w:pStyle w:val="NoSpacing"/>
        <w:spacing w:line="360" w:lineRule="auto"/>
        <w:jc w:val="center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17.75pt">
            <v:imagedata r:id="rId7" o:title="logo-new"/>
          </v:shape>
        </w:pict>
      </w:r>
    </w:p>
    <w:p w:rsidR="001C52B6" w:rsidRPr="009D65AB" w:rsidRDefault="001C52B6" w:rsidP="001C52B6">
      <w:pPr>
        <w:pStyle w:val="NoSpacing"/>
        <w:spacing w:line="360" w:lineRule="auto"/>
        <w:jc w:val="center"/>
        <w:rPr>
          <w:rFonts w:ascii="Arial" w:hAnsi="Arial" w:cs="Arial"/>
          <w:noProof/>
          <w:sz w:val="26"/>
          <w:szCs w:val="26"/>
        </w:rPr>
      </w:pPr>
    </w:p>
    <w:p w:rsidR="001C52B6" w:rsidRPr="009D65AB" w:rsidRDefault="001C52B6" w:rsidP="001C52B6">
      <w:pPr>
        <w:pStyle w:val="NoSpacing"/>
        <w:spacing w:line="360" w:lineRule="auto"/>
        <w:jc w:val="center"/>
        <w:rPr>
          <w:rFonts w:ascii="Arial" w:hAnsi="Arial" w:cs="Arial"/>
          <w:noProof/>
          <w:sz w:val="26"/>
          <w:szCs w:val="26"/>
        </w:rPr>
      </w:pPr>
    </w:p>
    <w:p w:rsidR="001C52B6" w:rsidRPr="009D65AB" w:rsidRDefault="001C52B6" w:rsidP="001C52B6">
      <w:pPr>
        <w:pStyle w:val="NoSpacing"/>
        <w:spacing w:line="360" w:lineRule="auto"/>
        <w:jc w:val="center"/>
        <w:rPr>
          <w:rFonts w:ascii="Arial" w:hAnsi="Arial" w:cs="Arial"/>
          <w:noProof/>
          <w:sz w:val="26"/>
          <w:szCs w:val="26"/>
        </w:rPr>
      </w:pPr>
    </w:p>
    <w:p w:rsidR="001C52B6" w:rsidRPr="009D65AB" w:rsidRDefault="001C52B6" w:rsidP="001C52B6">
      <w:pPr>
        <w:pStyle w:val="NoSpacing"/>
        <w:spacing w:line="360" w:lineRule="auto"/>
        <w:jc w:val="center"/>
        <w:rPr>
          <w:rFonts w:ascii="Arial" w:hAnsi="Arial" w:cs="Arial"/>
          <w:noProof/>
          <w:sz w:val="26"/>
          <w:szCs w:val="26"/>
        </w:rPr>
      </w:pPr>
    </w:p>
    <w:p w:rsidR="00681734" w:rsidRPr="009D65AB" w:rsidRDefault="001C52B6" w:rsidP="001C52B6">
      <w:pPr>
        <w:pStyle w:val="NoSpacing"/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9D65AB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3875" cy="807085"/>
                <wp:effectExtent l="5715" t="5715" r="11430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80708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F6B7060" id="Rectangle 2" o:spid="_x0000_s1026" style="position:absolute;margin-left:0;margin-top:0;width:641.25pt;height:63.5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" o:allowincell="f" fillcolor="#4bacc6" strokecolor="#31849b">
                <w10:wrap anchorx="page" anchory="page"/>
              </v:rect>
            </w:pict>
          </mc:Fallback>
        </mc:AlternateContent>
      </w:r>
      <w:r w:rsidRPr="009D65AB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-262255</wp:posOffset>
                </wp:positionV>
                <wp:extent cx="90805" cy="10543540"/>
                <wp:effectExtent l="9525" t="8890" r="13970" b="889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F6D9A72" id="Rectangle 5" o:spid="_x0000_s1026" style="position:absolute;margin-left:24.75pt;margin-top:-20.65pt;width:7.15pt;height:830.2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9D65AB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-184150</wp:posOffset>
                </wp:positionH>
                <wp:positionV relativeFrom="page">
                  <wp:posOffset>5080</wp:posOffset>
                </wp:positionV>
                <wp:extent cx="8143240" cy="807085"/>
                <wp:effectExtent l="12700" t="10160" r="5080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240" cy="80708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037E0A7" id="Rectangle 3" o:spid="_x0000_s1026" style="position:absolute;margin-left:-14.5pt;margin-top:.4pt;width:641.2pt;height:63.55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</w:p>
    <w:tbl>
      <w:tblPr>
        <w:tblW w:w="8669" w:type="dxa"/>
        <w:tblLook w:val="01E0" w:firstRow="1" w:lastRow="1" w:firstColumn="1" w:lastColumn="1" w:noHBand="0" w:noVBand="0"/>
      </w:tblPr>
      <w:tblGrid>
        <w:gridCol w:w="8669"/>
      </w:tblGrid>
      <w:tr w:rsidR="001C52B6" w:rsidRPr="009D65AB" w:rsidTr="001C52B6">
        <w:tc>
          <w:tcPr>
            <w:tcW w:w="8669" w:type="dxa"/>
          </w:tcPr>
          <w:p w:rsidR="00B80B17" w:rsidRPr="00B80B17" w:rsidRDefault="002E1D2C" w:rsidP="00B80B17">
            <w:pPr>
              <w:pStyle w:val="VegaContent"/>
              <w:ind w:left="0"/>
              <w:jc w:val="center"/>
              <w:rPr>
                <w:rFonts w:ascii="Arial" w:hAnsi="Arial" w:cs="Arial"/>
                <w:b/>
                <w:color w:val="20435C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color w:val="20435C"/>
                <w:sz w:val="40"/>
                <w:szCs w:val="40"/>
                <w:lang w:val="en-US"/>
              </w:rPr>
              <w:t>DOCUMENT</w:t>
            </w:r>
            <w:r w:rsidR="001C52B6" w:rsidRPr="009D65AB">
              <w:rPr>
                <w:rFonts w:ascii="Arial" w:hAnsi="Arial" w:cs="Arial"/>
                <w:b/>
                <w:color w:val="20435C"/>
                <w:sz w:val="40"/>
                <w:szCs w:val="40"/>
              </w:rPr>
              <w:t xml:space="preserve"> </w:t>
            </w:r>
            <w:r w:rsidR="00B80B17">
              <w:rPr>
                <w:rFonts w:ascii="Arial" w:hAnsi="Arial" w:cs="Arial"/>
                <w:b/>
                <w:color w:val="20435C"/>
                <w:sz w:val="40"/>
                <w:szCs w:val="40"/>
                <w:lang w:val="en-US"/>
              </w:rPr>
              <w:t>CQL CASSANDRA</w:t>
            </w:r>
          </w:p>
          <w:p w:rsidR="001C52B6" w:rsidRPr="009D65AB" w:rsidRDefault="001C52B6" w:rsidP="00B80B17">
            <w:pPr>
              <w:pStyle w:val="VegaContent"/>
              <w:ind w:left="0"/>
              <w:jc w:val="center"/>
              <w:rPr>
                <w:rFonts w:ascii="Arial" w:hAnsi="Arial" w:cs="Arial"/>
                <w:b/>
                <w:color w:val="20435C"/>
                <w:sz w:val="40"/>
                <w:szCs w:val="40"/>
              </w:rPr>
            </w:pPr>
          </w:p>
        </w:tc>
      </w:tr>
      <w:tr w:rsidR="001C52B6" w:rsidRPr="009D65AB" w:rsidTr="001C52B6">
        <w:tc>
          <w:tcPr>
            <w:tcW w:w="8669" w:type="dxa"/>
          </w:tcPr>
          <w:p w:rsidR="001C52B6" w:rsidRPr="00B80B17" w:rsidRDefault="00B80B17" w:rsidP="00B80B17">
            <w:pPr>
              <w:pStyle w:val="VegaDocumentSubTitle"/>
              <w:rPr>
                <w:rFonts w:ascii="Arial" w:hAnsi="Arial" w:cs="Arial"/>
                <w:color w:val="20435C"/>
                <w:sz w:val="36"/>
                <w:szCs w:val="36"/>
              </w:rPr>
            </w:pPr>
            <w:r>
              <w:rPr>
                <w:rFonts w:ascii="Arial" w:hAnsi="Arial" w:cs="Arial"/>
                <w:color w:val="20435C"/>
                <w:sz w:val="36"/>
                <w:szCs w:val="36"/>
              </w:rPr>
              <w:t>GEM VIỆT NAM</w:t>
            </w:r>
          </w:p>
        </w:tc>
      </w:tr>
    </w:tbl>
    <w:p w:rsidR="00681734" w:rsidRPr="009D65AB" w:rsidRDefault="0068173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445154" w:rsidRPr="009D65AB" w:rsidRDefault="0044515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681734" w:rsidRPr="009D65AB" w:rsidRDefault="0068173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681734" w:rsidRDefault="00B80B17" w:rsidP="001C52B6">
      <w:pPr>
        <w:pStyle w:val="NoSpacing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02/08/2016</w:t>
      </w:r>
    </w:p>
    <w:p w:rsidR="00E47AE5" w:rsidRPr="00E47AE5" w:rsidRDefault="002E1D2C" w:rsidP="001C52B6">
      <w:pPr>
        <w:pStyle w:val="NoSpacing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Author</w:t>
      </w:r>
      <w:r w:rsidR="00E47AE5">
        <w:rPr>
          <w:rFonts w:ascii="Arial" w:hAnsi="Arial" w:cs="Arial"/>
          <w:sz w:val="32"/>
          <w:szCs w:val="32"/>
        </w:rPr>
        <w:t>: Nguyễn Trung Kiên</w:t>
      </w:r>
    </w:p>
    <w:p w:rsidR="00681734" w:rsidRPr="009D65AB" w:rsidRDefault="00681734" w:rsidP="0068173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681734" w:rsidRPr="009D65AB" w:rsidRDefault="00681734" w:rsidP="00681734">
      <w:pPr>
        <w:spacing w:line="360" w:lineRule="auto"/>
        <w:rPr>
          <w:rFonts w:ascii="Arial" w:hAnsi="Arial" w:cs="Arial"/>
          <w:sz w:val="26"/>
          <w:szCs w:val="26"/>
        </w:rPr>
      </w:pPr>
    </w:p>
    <w:bookmarkEnd w:id="0"/>
    <w:p w:rsidR="00ED55BE" w:rsidRPr="009D65AB" w:rsidRDefault="00ED55BE" w:rsidP="00ED55BE">
      <w:pPr>
        <w:tabs>
          <w:tab w:val="right" w:leader="dot" w:pos="9630"/>
        </w:tabs>
        <w:rPr>
          <w:rFonts w:ascii="Arial" w:hAnsi="Arial" w:cs="Arial"/>
        </w:rPr>
      </w:pPr>
    </w:p>
    <w:p w:rsidR="00ED55BE" w:rsidRPr="009D65AB" w:rsidRDefault="00ED55BE" w:rsidP="00ED55BE">
      <w:pPr>
        <w:pStyle w:val="Heading1"/>
        <w:widowControl w:val="0"/>
        <w:suppressAutoHyphens/>
        <w:spacing w:after="120"/>
      </w:pPr>
      <w:bookmarkStart w:id="1" w:name="_Toc218682724"/>
      <w:bookmarkStart w:id="2" w:name="_Toc308426677"/>
      <w:r w:rsidRPr="009D65AB">
        <w:br w:type="page"/>
      </w:r>
      <w:bookmarkEnd w:id="1"/>
      <w:bookmarkEnd w:id="2"/>
      <w:r w:rsidR="002E1D2C">
        <w:lastRenderedPageBreak/>
        <w:t>INTRODUCE</w:t>
      </w:r>
    </w:p>
    <w:p w:rsidR="00ED55BE" w:rsidRDefault="002E1D2C" w:rsidP="00B80B17">
      <w:pPr>
        <w:pStyle w:val="VegaBullet"/>
        <w:numPr>
          <w:ilvl w:val="0"/>
          <w:numId w:val="0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Detail CQL command for Cassandra database. We focus into query all, query with condition. </w:t>
      </w:r>
    </w:p>
    <w:p w:rsidR="001E570E" w:rsidRPr="009D65AB" w:rsidRDefault="001E570E" w:rsidP="00B80B17">
      <w:pPr>
        <w:pStyle w:val="VegaBullet"/>
        <w:numPr>
          <w:ilvl w:val="0"/>
          <w:numId w:val="0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NOTE: Document used for Cassandra 2.2 &amp; later</w:t>
      </w:r>
    </w:p>
    <w:p w:rsidR="00ED55BE" w:rsidRDefault="002E1D2C" w:rsidP="00ED55BE">
      <w:pPr>
        <w:pStyle w:val="Heading1"/>
        <w:widowControl w:val="0"/>
        <w:suppressAutoHyphens/>
        <w:spacing w:after="120"/>
      </w:pPr>
      <w:r>
        <w:t>DESCRIPTION</w:t>
      </w:r>
    </w:p>
    <w:p w:rsidR="00D773A6" w:rsidRPr="00A84346" w:rsidRDefault="000E2432" w:rsidP="00D773A6">
      <w:pPr>
        <w:ind w:left="432"/>
        <w:rPr>
          <w:sz w:val="28"/>
          <w:szCs w:val="28"/>
        </w:rPr>
      </w:pPr>
      <w:r w:rsidRPr="00A84346">
        <w:rPr>
          <w:sz w:val="28"/>
          <w:szCs w:val="28"/>
        </w:rPr>
        <w:t>Use database cassandra</w:t>
      </w:r>
      <w:r w:rsidR="00D773A6" w:rsidRPr="00A84346">
        <w:rPr>
          <w:sz w:val="28"/>
          <w:szCs w:val="28"/>
        </w:rPr>
        <w:t>.</w:t>
      </w:r>
      <w:r w:rsidRPr="00A84346">
        <w:rPr>
          <w:sz w:val="28"/>
          <w:szCs w:val="28"/>
        </w:rPr>
        <w:t xml:space="preserve"> With table post</w:t>
      </w:r>
      <w:r w:rsidR="00D773A6" w:rsidRPr="00A84346">
        <w:rPr>
          <w:sz w:val="28"/>
          <w:szCs w:val="28"/>
        </w:rPr>
        <w:t>:</w:t>
      </w:r>
    </w:p>
    <w:p w:rsidR="00D773A6" w:rsidRDefault="00D773A6" w:rsidP="00D7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  <w:sz w:val="20"/>
          <w:szCs w:val="20"/>
        </w:rPr>
      </w:pPr>
    </w:p>
    <w:p w:rsidR="00D773A6" w:rsidRDefault="00D773A6" w:rsidP="00D7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773A6">
        <w:rPr>
          <w:rFonts w:ascii="Consolas" w:hAnsi="Consolas" w:cs="Courier New"/>
          <w:color w:val="0000FF"/>
          <w:sz w:val="28"/>
          <w:szCs w:val="28"/>
        </w:rPr>
        <w:t>CREATE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D773A6">
        <w:rPr>
          <w:rFonts w:ascii="Consolas" w:hAnsi="Consolas" w:cs="Courier New"/>
          <w:color w:val="0000FF"/>
          <w:sz w:val="28"/>
          <w:szCs w:val="28"/>
        </w:rPr>
        <w:t>TABLE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post (    author_id </w:t>
      </w:r>
      <w:r w:rsidRPr="00D773A6">
        <w:rPr>
          <w:rFonts w:ascii="Consolas" w:hAnsi="Consolas" w:cs="Courier New"/>
          <w:color w:val="0000FF"/>
          <w:sz w:val="28"/>
          <w:szCs w:val="28"/>
        </w:rPr>
        <w:t>uuid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  date_created </w:t>
      </w:r>
      <w:r w:rsidRPr="00D773A6">
        <w:rPr>
          <w:rFonts w:ascii="Consolas" w:hAnsi="Consolas" w:cs="Courier New"/>
          <w:color w:val="0000FF"/>
          <w:sz w:val="28"/>
          <w:szCs w:val="28"/>
        </w:rPr>
        <w:t>timestamp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  post_id </w:t>
      </w:r>
      <w:r w:rsidRPr="00D773A6">
        <w:rPr>
          <w:rFonts w:ascii="Consolas" w:hAnsi="Consolas" w:cs="Courier New"/>
          <w:color w:val="0000FF"/>
          <w:sz w:val="28"/>
          <w:szCs w:val="28"/>
        </w:rPr>
        <w:t>uuid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  content </w:t>
      </w:r>
      <w:r w:rsidRPr="00D773A6">
        <w:rPr>
          <w:rFonts w:ascii="Consolas" w:hAnsi="Consolas" w:cs="Courier New"/>
          <w:color w:val="0000FF"/>
          <w:sz w:val="28"/>
          <w:szCs w:val="28"/>
        </w:rPr>
        <w:t>text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  date_updated </w:t>
      </w:r>
      <w:r w:rsidRPr="00D773A6">
        <w:rPr>
          <w:rFonts w:ascii="Consolas" w:hAnsi="Consolas" w:cs="Courier New"/>
          <w:color w:val="0000FF"/>
          <w:sz w:val="28"/>
          <w:szCs w:val="28"/>
        </w:rPr>
        <w:t>timestamp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  images </w:t>
      </w:r>
      <w:r w:rsidRPr="00D773A6">
        <w:rPr>
          <w:rFonts w:ascii="Consolas" w:hAnsi="Consolas" w:cs="Courier New"/>
          <w:color w:val="0000FF"/>
          <w:sz w:val="28"/>
          <w:szCs w:val="28"/>
        </w:rPr>
        <w:t>set</w:t>
      </w:r>
      <w:r w:rsidRPr="00D773A6">
        <w:rPr>
          <w:rFonts w:ascii="Consolas" w:hAnsi="Consolas" w:cs="Courier New"/>
          <w:color w:val="000000"/>
          <w:sz w:val="28"/>
          <w:szCs w:val="28"/>
        </w:rPr>
        <w:t>&lt;</w:t>
      </w:r>
      <w:r w:rsidRPr="00D773A6">
        <w:rPr>
          <w:rFonts w:ascii="Consolas" w:hAnsi="Consolas" w:cs="Courier New"/>
          <w:color w:val="0000FF"/>
          <w:sz w:val="28"/>
          <w:szCs w:val="28"/>
        </w:rPr>
        <w:t>uuid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&gt;,    location frozen </w:t>
      </w:r>
      <w:r w:rsidRPr="00D773A6">
        <w:rPr>
          <w:rFonts w:ascii="Consolas" w:hAnsi="Consolas" w:cs="Courier New"/>
          <w:b/>
          <w:bCs/>
          <w:color w:val="0000FF"/>
          <w:sz w:val="28"/>
          <w:szCs w:val="28"/>
        </w:rPr>
        <w:t>&lt;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location&gt;,    publicity </w:t>
      </w:r>
      <w:r w:rsidRPr="00D773A6">
        <w:rPr>
          <w:rFonts w:ascii="Consolas" w:hAnsi="Consolas" w:cs="Courier New"/>
          <w:color w:val="0000FF"/>
          <w:sz w:val="28"/>
          <w:szCs w:val="28"/>
        </w:rPr>
        <w:t>text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  videos </w:t>
      </w:r>
      <w:r w:rsidRPr="00D773A6">
        <w:rPr>
          <w:rFonts w:ascii="Consolas" w:hAnsi="Consolas" w:cs="Courier New"/>
          <w:color w:val="0000FF"/>
          <w:sz w:val="28"/>
          <w:szCs w:val="28"/>
        </w:rPr>
        <w:t>set</w:t>
      </w:r>
      <w:r w:rsidRPr="00D773A6">
        <w:rPr>
          <w:rFonts w:ascii="Consolas" w:hAnsi="Consolas" w:cs="Courier New"/>
          <w:color w:val="000000"/>
          <w:sz w:val="28"/>
          <w:szCs w:val="28"/>
        </w:rPr>
        <w:t>&lt;</w:t>
      </w:r>
      <w:r w:rsidRPr="00D773A6">
        <w:rPr>
          <w:rFonts w:ascii="Consolas" w:hAnsi="Consolas" w:cs="Courier New"/>
          <w:color w:val="0000FF"/>
          <w:sz w:val="28"/>
          <w:szCs w:val="28"/>
        </w:rPr>
        <w:t>uuid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&gt;,    </w:t>
      </w:r>
      <w:r w:rsidRPr="00D773A6">
        <w:rPr>
          <w:rFonts w:ascii="Consolas" w:hAnsi="Consolas" w:cs="Courier New"/>
          <w:color w:val="0000FF"/>
          <w:sz w:val="28"/>
          <w:szCs w:val="28"/>
        </w:rPr>
        <w:t>PRIMARY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D773A6">
        <w:rPr>
          <w:rFonts w:ascii="Consolas" w:hAnsi="Consolas" w:cs="Courier New"/>
          <w:color w:val="0000FF"/>
          <w:sz w:val="28"/>
          <w:szCs w:val="28"/>
        </w:rPr>
        <w:t>KEY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(author_id, date_created, post_id)) </w:t>
      </w:r>
      <w:r w:rsidRPr="00D773A6">
        <w:rPr>
          <w:rFonts w:ascii="Consolas" w:hAnsi="Consolas" w:cs="Courier New"/>
          <w:color w:val="0000FF"/>
          <w:sz w:val="28"/>
          <w:szCs w:val="28"/>
        </w:rPr>
        <w:t>WITH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CLUSTERING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D773A6">
        <w:rPr>
          <w:rFonts w:ascii="Consolas" w:hAnsi="Consolas" w:cs="Courier New"/>
          <w:color w:val="0000FF"/>
          <w:sz w:val="28"/>
          <w:szCs w:val="28"/>
        </w:rPr>
        <w:t>ORDER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</w:t>
      </w:r>
      <w:r w:rsidRPr="00D773A6">
        <w:rPr>
          <w:rFonts w:ascii="Consolas" w:hAnsi="Consolas" w:cs="Courier New"/>
          <w:color w:val="0000FF"/>
          <w:sz w:val="28"/>
          <w:szCs w:val="28"/>
        </w:rPr>
        <w:t>BY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(date_created </w:t>
      </w:r>
      <w:r w:rsidRPr="00D773A6">
        <w:rPr>
          <w:rFonts w:ascii="Consolas" w:hAnsi="Consolas" w:cs="Courier New"/>
          <w:color w:val="0000FF"/>
          <w:sz w:val="28"/>
          <w:szCs w:val="28"/>
        </w:rPr>
        <w:t>DESC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,post_id </w:t>
      </w:r>
      <w:r w:rsidRPr="00D773A6">
        <w:rPr>
          <w:rFonts w:ascii="Consolas" w:hAnsi="Consolas" w:cs="Courier New"/>
          <w:color w:val="0000FF"/>
          <w:sz w:val="28"/>
          <w:szCs w:val="28"/>
        </w:rPr>
        <w:t>ASC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)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comment=</w:t>
      </w:r>
      <w:r w:rsidRPr="00D773A6">
        <w:rPr>
          <w:rFonts w:ascii="Consolas" w:hAnsi="Consolas" w:cs="Courier New"/>
          <w:color w:val="FF0000"/>
          <w:sz w:val="28"/>
          <w:szCs w:val="28"/>
        </w:rPr>
        <w:t>''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read_repair_chance=</w:t>
      </w:r>
      <w:r w:rsidRPr="00D773A6">
        <w:rPr>
          <w:rFonts w:ascii="Consolas" w:hAnsi="Consolas" w:cs="Courier New"/>
          <w:color w:val="FF00FF"/>
          <w:sz w:val="28"/>
          <w:szCs w:val="28"/>
        </w:rPr>
        <w:t>0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dclocal_read_repair_chance=</w:t>
      </w:r>
      <w:r w:rsidRPr="00D773A6">
        <w:rPr>
          <w:rFonts w:ascii="Consolas" w:hAnsi="Consolas" w:cs="Courier New"/>
          <w:color w:val="FF00FF"/>
          <w:sz w:val="28"/>
          <w:szCs w:val="28"/>
        </w:rPr>
        <w:t>0.1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gc_grace_seconds=</w:t>
      </w:r>
      <w:r w:rsidRPr="00D773A6">
        <w:rPr>
          <w:rFonts w:ascii="Consolas" w:hAnsi="Consolas" w:cs="Courier New"/>
          <w:color w:val="FF00FF"/>
          <w:sz w:val="28"/>
          <w:szCs w:val="28"/>
        </w:rPr>
        <w:t>864000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bloom_filter_fp_chance=</w:t>
      </w:r>
      <w:r w:rsidRPr="00D773A6">
        <w:rPr>
          <w:rFonts w:ascii="Consolas" w:hAnsi="Consolas" w:cs="Courier New"/>
          <w:color w:val="FF00FF"/>
          <w:sz w:val="28"/>
          <w:szCs w:val="28"/>
        </w:rPr>
        <w:t>0.01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compaction={ </w:t>
      </w:r>
      <w:r w:rsidRPr="00D773A6">
        <w:rPr>
          <w:rFonts w:ascii="Consolas" w:hAnsi="Consolas" w:cs="Courier New"/>
          <w:color w:val="FF0000"/>
          <w:sz w:val="28"/>
          <w:szCs w:val="28"/>
        </w:rPr>
        <w:t>'class'</w:t>
      </w:r>
      <w:r w:rsidRPr="00D773A6">
        <w:rPr>
          <w:rFonts w:ascii="Consolas" w:hAnsi="Consolas" w:cs="Courier New"/>
          <w:color w:val="000000"/>
          <w:sz w:val="28"/>
          <w:szCs w:val="28"/>
        </w:rPr>
        <w:t>:</w:t>
      </w:r>
      <w:r w:rsidRPr="00D773A6">
        <w:rPr>
          <w:rFonts w:ascii="Consolas" w:hAnsi="Consolas" w:cs="Courier New"/>
          <w:color w:val="FF0000"/>
          <w:sz w:val="28"/>
          <w:szCs w:val="28"/>
        </w:rPr>
        <w:t>'org.apache.cassandra.db.compaction.SizeTieredCompactionStrategy'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</w:t>
      </w:r>
      <w:r w:rsidRPr="00D773A6">
        <w:rPr>
          <w:rFonts w:ascii="Consolas" w:hAnsi="Consolas" w:cs="Courier New"/>
          <w:color w:val="FF0000"/>
          <w:sz w:val="28"/>
          <w:szCs w:val="28"/>
        </w:rPr>
        <w:t>'max_threshold'</w:t>
      </w:r>
      <w:r w:rsidRPr="00D773A6">
        <w:rPr>
          <w:rFonts w:ascii="Consolas" w:hAnsi="Consolas" w:cs="Courier New"/>
          <w:color w:val="000000"/>
          <w:sz w:val="28"/>
          <w:szCs w:val="28"/>
        </w:rPr>
        <w:t>:</w:t>
      </w:r>
      <w:r w:rsidRPr="00D773A6">
        <w:rPr>
          <w:rFonts w:ascii="Consolas" w:hAnsi="Consolas" w:cs="Courier New"/>
          <w:color w:val="FF0000"/>
          <w:sz w:val="28"/>
          <w:szCs w:val="28"/>
        </w:rPr>
        <w:t>'32'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</w:t>
      </w:r>
      <w:r w:rsidRPr="00D773A6">
        <w:rPr>
          <w:rFonts w:ascii="Consolas" w:hAnsi="Consolas" w:cs="Courier New"/>
          <w:color w:val="FF0000"/>
          <w:sz w:val="28"/>
          <w:szCs w:val="28"/>
        </w:rPr>
        <w:t>'min_threshold'</w:t>
      </w:r>
      <w:r w:rsidRPr="00D773A6">
        <w:rPr>
          <w:rFonts w:ascii="Consolas" w:hAnsi="Consolas" w:cs="Courier New"/>
          <w:color w:val="000000"/>
          <w:sz w:val="28"/>
          <w:szCs w:val="28"/>
        </w:rPr>
        <w:t>:</w:t>
      </w:r>
      <w:r w:rsidRPr="00D773A6">
        <w:rPr>
          <w:rFonts w:ascii="Consolas" w:hAnsi="Consolas" w:cs="Courier New"/>
          <w:color w:val="FF0000"/>
          <w:sz w:val="28"/>
          <w:szCs w:val="28"/>
        </w:rPr>
        <w:t>'4'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}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compression={ </w:t>
      </w:r>
      <w:r w:rsidRPr="00D773A6">
        <w:rPr>
          <w:rFonts w:ascii="Consolas" w:hAnsi="Consolas" w:cs="Courier New"/>
          <w:color w:val="FF0000"/>
          <w:sz w:val="28"/>
          <w:szCs w:val="28"/>
        </w:rPr>
        <w:t>'chunk_length_in_kb'</w:t>
      </w:r>
      <w:r w:rsidRPr="00D773A6">
        <w:rPr>
          <w:rFonts w:ascii="Consolas" w:hAnsi="Consolas" w:cs="Courier New"/>
          <w:color w:val="000000"/>
          <w:sz w:val="28"/>
          <w:szCs w:val="28"/>
        </w:rPr>
        <w:t>:</w:t>
      </w:r>
      <w:r w:rsidRPr="00D773A6">
        <w:rPr>
          <w:rFonts w:ascii="Consolas" w:hAnsi="Consolas" w:cs="Courier New"/>
          <w:color w:val="FF0000"/>
          <w:sz w:val="28"/>
          <w:szCs w:val="28"/>
        </w:rPr>
        <w:t>'64'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</w:t>
      </w:r>
      <w:r w:rsidRPr="00D773A6">
        <w:rPr>
          <w:rFonts w:ascii="Consolas" w:hAnsi="Consolas" w:cs="Courier New"/>
          <w:color w:val="FF0000"/>
          <w:sz w:val="28"/>
          <w:szCs w:val="28"/>
        </w:rPr>
        <w:t>'class'</w:t>
      </w:r>
      <w:r w:rsidRPr="00D773A6">
        <w:rPr>
          <w:rFonts w:ascii="Consolas" w:hAnsi="Consolas" w:cs="Courier New"/>
          <w:color w:val="000000"/>
          <w:sz w:val="28"/>
          <w:szCs w:val="28"/>
        </w:rPr>
        <w:t>:</w:t>
      </w:r>
      <w:r w:rsidRPr="00D773A6">
        <w:rPr>
          <w:rFonts w:ascii="Consolas" w:hAnsi="Consolas" w:cs="Courier New"/>
          <w:color w:val="FF0000"/>
          <w:sz w:val="28"/>
          <w:szCs w:val="28"/>
        </w:rPr>
        <w:t>'org.apache.cassandra.io.compress.LZ4Compressor'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}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caching={ </w:t>
      </w:r>
      <w:r w:rsidRPr="00D773A6">
        <w:rPr>
          <w:rFonts w:ascii="Consolas" w:hAnsi="Consolas" w:cs="Courier New"/>
          <w:color w:val="FF0000"/>
          <w:sz w:val="28"/>
          <w:szCs w:val="28"/>
        </w:rPr>
        <w:t>'keys'</w:t>
      </w:r>
      <w:r w:rsidRPr="00D773A6">
        <w:rPr>
          <w:rFonts w:ascii="Consolas" w:hAnsi="Consolas" w:cs="Courier New"/>
          <w:color w:val="000000"/>
          <w:sz w:val="28"/>
          <w:szCs w:val="28"/>
        </w:rPr>
        <w:t>:</w:t>
      </w:r>
      <w:r w:rsidRPr="00D773A6">
        <w:rPr>
          <w:rFonts w:ascii="Consolas" w:hAnsi="Consolas" w:cs="Courier New"/>
          <w:color w:val="FF0000"/>
          <w:sz w:val="28"/>
          <w:szCs w:val="28"/>
        </w:rPr>
        <w:t>'ALL'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,  </w:t>
      </w:r>
      <w:r w:rsidRPr="00D773A6">
        <w:rPr>
          <w:rFonts w:ascii="Consolas" w:hAnsi="Consolas" w:cs="Courier New"/>
          <w:color w:val="FF0000"/>
          <w:sz w:val="28"/>
          <w:szCs w:val="28"/>
        </w:rPr>
        <w:t>'rows_per_partition'</w:t>
      </w:r>
      <w:r w:rsidRPr="00D773A6">
        <w:rPr>
          <w:rFonts w:ascii="Consolas" w:hAnsi="Consolas" w:cs="Courier New"/>
          <w:color w:val="000000"/>
          <w:sz w:val="28"/>
          <w:szCs w:val="28"/>
        </w:rPr>
        <w:t>:</w:t>
      </w:r>
      <w:r w:rsidRPr="00D773A6">
        <w:rPr>
          <w:rFonts w:ascii="Consolas" w:hAnsi="Consolas" w:cs="Courier New"/>
          <w:color w:val="FF0000"/>
          <w:sz w:val="28"/>
          <w:szCs w:val="28"/>
        </w:rPr>
        <w:t>'NONE'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}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default_time_to_live=</w:t>
      </w:r>
      <w:r w:rsidRPr="00D773A6">
        <w:rPr>
          <w:rFonts w:ascii="Consolas" w:hAnsi="Consolas" w:cs="Courier New"/>
          <w:color w:val="FF00FF"/>
          <w:sz w:val="28"/>
          <w:szCs w:val="28"/>
        </w:rPr>
        <w:t>0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id=</w:t>
      </w:r>
      <w:r w:rsidRPr="00D773A6">
        <w:rPr>
          <w:rFonts w:ascii="Consolas" w:hAnsi="Consolas" w:cs="Courier New"/>
          <w:color w:val="FF0000"/>
          <w:sz w:val="28"/>
          <w:szCs w:val="28"/>
        </w:rPr>
        <w:t>'96e862e1-4ff6-11e6-b09e-319b39196872'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min_index_interval=</w:t>
      </w:r>
      <w:r w:rsidRPr="00D773A6">
        <w:rPr>
          <w:rFonts w:ascii="Consolas" w:hAnsi="Consolas" w:cs="Courier New"/>
          <w:color w:val="FF00FF"/>
          <w:sz w:val="28"/>
          <w:szCs w:val="28"/>
        </w:rPr>
        <w:t>128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max_index_interval=</w:t>
      </w:r>
      <w:r w:rsidRPr="00D773A6">
        <w:rPr>
          <w:rFonts w:ascii="Consolas" w:hAnsi="Consolas" w:cs="Courier New"/>
          <w:color w:val="FF00FF"/>
          <w:sz w:val="28"/>
          <w:szCs w:val="28"/>
        </w:rPr>
        <w:t>2048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memtable_flush_period_in_ms=</w:t>
      </w:r>
      <w:r w:rsidRPr="00D773A6">
        <w:rPr>
          <w:rFonts w:ascii="Consolas" w:hAnsi="Consolas" w:cs="Courier New"/>
          <w:color w:val="FF00FF"/>
          <w:sz w:val="28"/>
          <w:szCs w:val="28"/>
        </w:rPr>
        <w:t>0</w:t>
      </w:r>
      <w:r w:rsidRPr="00D773A6">
        <w:rPr>
          <w:rFonts w:ascii="Consolas" w:hAnsi="Consolas" w:cs="Courier New"/>
          <w:color w:val="000000"/>
          <w:sz w:val="28"/>
          <w:szCs w:val="28"/>
        </w:rPr>
        <w:t xml:space="preserve">  </w:t>
      </w:r>
      <w:r w:rsidRPr="00D773A6">
        <w:rPr>
          <w:rFonts w:ascii="Consolas" w:hAnsi="Consolas" w:cs="Courier New"/>
          <w:color w:val="0000FF"/>
          <w:sz w:val="28"/>
          <w:szCs w:val="28"/>
        </w:rPr>
        <w:t>AND</w:t>
      </w:r>
      <w:r w:rsidRPr="00D773A6">
        <w:rPr>
          <w:rFonts w:ascii="Consolas" w:hAnsi="Consolas" w:cs="Courier New"/>
          <w:color w:val="000000"/>
          <w:sz w:val="20"/>
          <w:szCs w:val="20"/>
        </w:rPr>
        <w:t xml:space="preserve"> speculative_retry=</w:t>
      </w:r>
      <w:r w:rsidRPr="00D773A6">
        <w:rPr>
          <w:rFonts w:ascii="Consolas" w:hAnsi="Consolas" w:cs="Courier New"/>
          <w:color w:val="FF0000"/>
          <w:sz w:val="20"/>
          <w:szCs w:val="20"/>
        </w:rPr>
        <w:t>'99PERCENTILE'</w:t>
      </w:r>
      <w:r w:rsidRPr="00D773A6">
        <w:rPr>
          <w:rFonts w:ascii="Consolas" w:hAnsi="Consolas" w:cs="Courier New"/>
          <w:color w:val="000000"/>
          <w:sz w:val="20"/>
          <w:szCs w:val="20"/>
        </w:rPr>
        <w:t>;</w:t>
      </w:r>
    </w:p>
    <w:p w:rsidR="00D773A6" w:rsidRDefault="00D773A6" w:rsidP="00D7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16821" w:rsidRPr="00D16821" w:rsidRDefault="00D16821" w:rsidP="00D7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D16821">
        <w:rPr>
          <w:rFonts w:ascii="Courier New" w:hAnsi="Courier New" w:cs="Courier New"/>
          <w:sz w:val="28"/>
          <w:szCs w:val="28"/>
        </w:rPr>
        <w:t xml:space="preserve">With table </w:t>
      </w:r>
      <w:r w:rsidRPr="00D16821">
        <w:rPr>
          <w:rFonts w:ascii="Courier New" w:hAnsi="Courier New" w:cs="Courier New"/>
          <w:color w:val="333333"/>
          <w:sz w:val="28"/>
          <w:szCs w:val="28"/>
        </w:rPr>
        <w:t>rank_by_year_and_name</w:t>
      </w:r>
    </w:p>
    <w:p w:rsidR="00D16821" w:rsidRPr="00D16821" w:rsidRDefault="00D16821" w:rsidP="00D16821">
      <w:pPr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right="150"/>
        <w:rPr>
          <w:rFonts w:ascii="Courier New" w:hAnsi="Courier New" w:cs="Courier New"/>
          <w:color w:val="333333"/>
          <w:sz w:val="23"/>
          <w:szCs w:val="23"/>
        </w:rPr>
      </w:pPr>
      <w:r w:rsidRPr="00D16821">
        <w:rPr>
          <w:rFonts w:ascii="Courier New" w:hAnsi="Courier New" w:cs="Courier New"/>
          <w:b/>
          <w:bCs/>
          <w:color w:val="00008B"/>
          <w:sz w:val="23"/>
          <w:szCs w:val="23"/>
        </w:rPr>
        <w:t>CREATE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D16821">
        <w:rPr>
          <w:rFonts w:ascii="Courier New" w:hAnsi="Courier New" w:cs="Courier New"/>
          <w:b/>
          <w:bCs/>
          <w:color w:val="00008B"/>
          <w:sz w:val="23"/>
          <w:szCs w:val="23"/>
        </w:rPr>
        <w:t>TABLE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Fonts w:ascii="Courier New" w:hAnsi="Courier New" w:cs="Courier New"/>
          <w:color w:val="333333"/>
          <w:sz w:val="23"/>
          <w:szCs w:val="23"/>
        </w:rPr>
        <w:t>hocvalam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.rank_by_year_and_name ( </w:t>
      </w:r>
    </w:p>
    <w:p w:rsidR="00D16821" w:rsidRPr="00D16821" w:rsidRDefault="00D16821" w:rsidP="00D16821">
      <w:pPr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right="150"/>
        <w:rPr>
          <w:rFonts w:ascii="Courier New" w:hAnsi="Courier New" w:cs="Courier New"/>
          <w:color w:val="333333"/>
          <w:sz w:val="23"/>
          <w:szCs w:val="23"/>
        </w:rPr>
      </w:pP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 race_year </w:t>
      </w:r>
      <w:r w:rsidRPr="00D16821">
        <w:rPr>
          <w:rFonts w:ascii="Courier New" w:hAnsi="Courier New" w:cs="Courier New"/>
          <w:color w:val="0086B3"/>
          <w:sz w:val="23"/>
          <w:szCs w:val="23"/>
        </w:rPr>
        <w:t>int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, </w:t>
      </w:r>
    </w:p>
    <w:p w:rsidR="00D16821" w:rsidRPr="00D16821" w:rsidRDefault="00D16821" w:rsidP="00D16821">
      <w:pPr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right="150"/>
        <w:rPr>
          <w:rFonts w:ascii="Courier New" w:hAnsi="Courier New" w:cs="Courier New"/>
          <w:color w:val="333333"/>
          <w:sz w:val="23"/>
          <w:szCs w:val="23"/>
        </w:rPr>
      </w:pP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 race_name </w:t>
      </w:r>
      <w:r w:rsidRPr="00D16821">
        <w:rPr>
          <w:rFonts w:ascii="Courier New" w:hAnsi="Courier New" w:cs="Courier New"/>
          <w:color w:val="0086B3"/>
          <w:sz w:val="23"/>
          <w:szCs w:val="23"/>
        </w:rPr>
        <w:t>text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, </w:t>
      </w:r>
    </w:p>
    <w:p w:rsidR="00D16821" w:rsidRPr="00D16821" w:rsidRDefault="00D16821" w:rsidP="00D16821">
      <w:pPr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right="150"/>
        <w:rPr>
          <w:rFonts w:ascii="Courier New" w:hAnsi="Courier New" w:cs="Courier New"/>
          <w:color w:val="333333"/>
          <w:sz w:val="23"/>
          <w:szCs w:val="23"/>
        </w:rPr>
      </w:pP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 cyclist_name </w:t>
      </w:r>
      <w:r w:rsidRPr="00D16821">
        <w:rPr>
          <w:rFonts w:ascii="Courier New" w:hAnsi="Courier New" w:cs="Courier New"/>
          <w:color w:val="0086B3"/>
          <w:sz w:val="23"/>
          <w:szCs w:val="23"/>
        </w:rPr>
        <w:t>text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, </w:t>
      </w:r>
    </w:p>
    <w:p w:rsidR="00D16821" w:rsidRPr="00D16821" w:rsidRDefault="00D16821" w:rsidP="00D16821">
      <w:pPr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right="150"/>
        <w:rPr>
          <w:rFonts w:ascii="Courier New" w:hAnsi="Courier New" w:cs="Courier New"/>
          <w:color w:val="333333"/>
          <w:sz w:val="23"/>
          <w:szCs w:val="23"/>
        </w:rPr>
      </w:pP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 rank </w:t>
      </w:r>
      <w:r w:rsidRPr="00D16821">
        <w:rPr>
          <w:rFonts w:ascii="Courier New" w:hAnsi="Courier New" w:cs="Courier New"/>
          <w:color w:val="0086B3"/>
          <w:sz w:val="23"/>
          <w:szCs w:val="23"/>
        </w:rPr>
        <w:t>int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, </w:t>
      </w:r>
    </w:p>
    <w:p w:rsidR="00D16821" w:rsidRPr="00D16821" w:rsidRDefault="00D16821" w:rsidP="00D16821">
      <w:pPr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right="150"/>
        <w:rPr>
          <w:rFonts w:ascii="Courier New" w:hAnsi="Courier New" w:cs="Courier New"/>
          <w:color w:val="333333"/>
          <w:sz w:val="23"/>
          <w:szCs w:val="23"/>
        </w:rPr>
      </w:pP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 </w:t>
      </w:r>
      <w:r w:rsidRPr="00D16821">
        <w:rPr>
          <w:rFonts w:ascii="Courier New" w:hAnsi="Courier New" w:cs="Courier New"/>
          <w:b/>
          <w:bCs/>
          <w:color w:val="00008B"/>
          <w:sz w:val="23"/>
          <w:szCs w:val="23"/>
        </w:rPr>
        <w:t>PRIMARY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D16821">
        <w:rPr>
          <w:rFonts w:ascii="Courier New" w:hAnsi="Courier New" w:cs="Courier New"/>
          <w:b/>
          <w:bCs/>
          <w:color w:val="00008B"/>
          <w:sz w:val="23"/>
          <w:szCs w:val="23"/>
        </w:rPr>
        <w:t>KEY</w:t>
      </w:r>
      <w:r w:rsidRPr="00D16821">
        <w:rPr>
          <w:rFonts w:ascii="Courier New" w:hAnsi="Courier New" w:cs="Courier New"/>
          <w:color w:val="333333"/>
          <w:sz w:val="23"/>
          <w:szCs w:val="23"/>
        </w:rPr>
        <w:t xml:space="preserve"> ((race_year, race_name), rank) );</w:t>
      </w:r>
    </w:p>
    <w:p w:rsidR="00D16821" w:rsidRPr="00D773A6" w:rsidRDefault="00D16821" w:rsidP="00D7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773A6" w:rsidRPr="00D773A6" w:rsidRDefault="00D773A6" w:rsidP="00D773A6">
      <w:pPr>
        <w:ind w:left="432"/>
      </w:pPr>
    </w:p>
    <w:p w:rsidR="002F29C9" w:rsidRDefault="00B80B17" w:rsidP="00B80B17">
      <w:pPr>
        <w:pStyle w:val="BodyText"/>
        <w:ind w:left="432"/>
        <w:rPr>
          <w:rFonts w:ascii="Arial" w:hAnsi="Arial" w:cs="Arial"/>
        </w:rPr>
      </w:pPr>
      <w:r>
        <w:rPr>
          <w:rFonts w:ascii="Arial" w:hAnsi="Arial" w:cs="Arial"/>
        </w:rPr>
        <w:t>A – View all:</w:t>
      </w:r>
    </w:p>
    <w:p w:rsidR="00B80B17" w:rsidRDefault="00DE6D5C" w:rsidP="00DE6D5C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CQL</w:t>
      </w:r>
      <w:r w:rsidR="000E2432">
        <w:rPr>
          <w:rFonts w:ascii="Arial" w:hAnsi="Arial" w:cs="Arial"/>
        </w:rPr>
        <w:t xml:space="preserve"> command</w:t>
      </w:r>
      <w:r w:rsidR="00E02A7B">
        <w:rPr>
          <w:rFonts w:ascii="Arial" w:hAnsi="Arial" w:cs="Arial"/>
        </w:rPr>
        <w:t xml:space="preserve"> all</w:t>
      </w:r>
      <w:r>
        <w:rPr>
          <w:rFonts w:ascii="Arial" w:hAnsi="Arial" w:cs="Arial"/>
        </w:rPr>
        <w:t>:</w:t>
      </w:r>
    </w:p>
    <w:p w:rsidR="00582956" w:rsidRDefault="00582956" w:rsidP="00582956">
      <w:pPr>
        <w:pStyle w:val="HTMLPreformatted"/>
        <w:rPr>
          <w:rFonts w:ascii="Consolas" w:hAnsi="Consolas" w:cs="Consolas"/>
          <w:color w:val="4682B4"/>
          <w:sz w:val="28"/>
          <w:szCs w:val="28"/>
        </w:rPr>
      </w:pPr>
      <w:r>
        <w:rPr>
          <w:rFonts w:ascii="Arial" w:hAnsi="Arial" w:cs="Arial"/>
        </w:rPr>
        <w:tab/>
      </w:r>
      <w:r w:rsidRPr="00582956">
        <w:rPr>
          <w:rFonts w:ascii="Arial" w:hAnsi="Arial" w:cs="Arial"/>
          <w:sz w:val="28"/>
          <w:szCs w:val="28"/>
        </w:rPr>
        <w:t xml:space="preserve"> </w:t>
      </w:r>
      <w:r w:rsidRPr="00582956">
        <w:rPr>
          <w:rFonts w:ascii="Consolas" w:hAnsi="Consolas" w:cs="Consolas"/>
          <w:color w:val="0000FF"/>
          <w:sz w:val="28"/>
          <w:szCs w:val="28"/>
        </w:rPr>
        <w:t>select</w:t>
      </w:r>
      <w:r w:rsidRPr="00582956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582956">
        <w:rPr>
          <w:rFonts w:ascii="Consolas" w:hAnsi="Consolas" w:cs="Consolas"/>
          <w:color w:val="0000FF"/>
          <w:sz w:val="28"/>
          <w:szCs w:val="28"/>
        </w:rPr>
        <w:t>from</w:t>
      </w:r>
      <w:r w:rsidRPr="00582956">
        <w:rPr>
          <w:rFonts w:ascii="Consolas" w:hAnsi="Consolas" w:cs="Consolas"/>
          <w:color w:val="000000"/>
          <w:sz w:val="28"/>
          <w:szCs w:val="28"/>
        </w:rPr>
        <w:t xml:space="preserve"> hocvalam.</w:t>
      </w:r>
      <w:r w:rsidRPr="00582956">
        <w:rPr>
          <w:rFonts w:ascii="Consolas" w:hAnsi="Consolas" w:cs="Consolas"/>
          <w:color w:val="4682B4"/>
          <w:sz w:val="28"/>
          <w:szCs w:val="28"/>
        </w:rPr>
        <w:t>post</w:t>
      </w:r>
    </w:p>
    <w:p w:rsidR="002E1D2C" w:rsidRPr="00E02A7B" w:rsidRDefault="00E02A7B" w:rsidP="00E02A7B">
      <w:pPr>
        <w:pStyle w:val="BodyText"/>
        <w:numPr>
          <w:ilvl w:val="0"/>
          <w:numId w:val="3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CQL command</w:t>
      </w:r>
      <w:r>
        <w:rPr>
          <w:rFonts w:ascii="Arial" w:hAnsi="Arial" w:cs="Arial"/>
        </w:rPr>
        <w:t xml:space="preserve"> with column selected</w:t>
      </w:r>
    </w:p>
    <w:p w:rsidR="00E02A7B" w:rsidRPr="00E02A7B" w:rsidRDefault="00E02A7B" w:rsidP="00E02A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urier New" w:hAnsi="Courier New" w:cs="Courier New"/>
          <w:sz w:val="28"/>
          <w:szCs w:val="28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2A7B">
        <w:rPr>
          <w:rFonts w:ascii="Consolas" w:hAnsi="Consolas" w:cs="Consolas"/>
          <w:color w:val="0000FF"/>
          <w:sz w:val="28"/>
          <w:szCs w:val="28"/>
        </w:rPr>
        <w:t>select</w:t>
      </w:r>
      <w:r w:rsidRPr="00E02A7B">
        <w:rPr>
          <w:rFonts w:ascii="Consolas" w:hAnsi="Consolas" w:cs="Consolas"/>
          <w:color w:val="000000"/>
          <w:sz w:val="28"/>
          <w:szCs w:val="28"/>
        </w:rPr>
        <w:t xml:space="preserve"> images, author_id </w:t>
      </w:r>
      <w:r w:rsidRPr="00E02A7B">
        <w:rPr>
          <w:rFonts w:ascii="Consolas" w:hAnsi="Consolas" w:cs="Consolas"/>
          <w:color w:val="0000FF"/>
          <w:sz w:val="28"/>
          <w:szCs w:val="28"/>
        </w:rPr>
        <w:t>from</w:t>
      </w:r>
      <w:r w:rsidRPr="00E02A7B">
        <w:rPr>
          <w:rFonts w:ascii="Consolas" w:hAnsi="Consolas" w:cs="Consolas"/>
          <w:color w:val="000000"/>
          <w:sz w:val="28"/>
          <w:szCs w:val="28"/>
        </w:rPr>
        <w:t xml:space="preserve"> hocvalam.</w:t>
      </w:r>
      <w:r w:rsidRPr="00E02A7B">
        <w:rPr>
          <w:rFonts w:ascii="Consolas" w:hAnsi="Consolas" w:cs="Consolas"/>
          <w:color w:val="4682B4"/>
          <w:sz w:val="28"/>
          <w:szCs w:val="28"/>
        </w:rPr>
        <w:t>post</w:t>
      </w:r>
      <w:r w:rsidRPr="00E02A7B">
        <w:rPr>
          <w:rFonts w:ascii="Consolas" w:hAnsi="Consolas" w:cs="Consolas"/>
          <w:color w:val="000000"/>
          <w:sz w:val="28"/>
          <w:szCs w:val="28"/>
        </w:rPr>
        <w:t>;</w:t>
      </w:r>
    </w:p>
    <w:p w:rsidR="00E02A7B" w:rsidRDefault="005E1B68" w:rsidP="00E02A7B">
      <w:pPr>
        <w:pStyle w:val="BodyText"/>
        <w:ind w:left="792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Note: As Mysql, When Cassandra select column, that column wil be shown</w:t>
      </w:r>
    </w:p>
    <w:p w:rsidR="00E02A7B" w:rsidRPr="00E02A7B" w:rsidRDefault="00E02A7B" w:rsidP="00582956">
      <w:pPr>
        <w:pStyle w:val="BodyText"/>
        <w:ind w:left="792"/>
        <w:rPr>
          <w:rFonts w:ascii="Arial" w:hAnsi="Arial" w:cs="Arial"/>
          <w:b/>
        </w:rPr>
      </w:pPr>
    </w:p>
    <w:p w:rsidR="00DE6D5C" w:rsidRDefault="00DE6D5C" w:rsidP="00DE6D5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B - </w:t>
      </w:r>
      <w:r w:rsidR="00582956">
        <w:rPr>
          <w:rFonts w:ascii="Arial" w:hAnsi="Arial" w:cs="Arial"/>
        </w:rPr>
        <w:t xml:space="preserve"> Query with condition </w:t>
      </w:r>
    </w:p>
    <w:p w:rsidR="00582956" w:rsidRDefault="00582956" w:rsidP="00582956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CQL command</w:t>
      </w:r>
      <w:r w:rsidR="00581D0C">
        <w:rPr>
          <w:rFonts w:ascii="Arial" w:hAnsi="Arial" w:cs="Arial"/>
        </w:rPr>
        <w:t xml:space="preserve"> where</w:t>
      </w:r>
      <w:r>
        <w:rPr>
          <w:rFonts w:ascii="Arial" w:hAnsi="Arial" w:cs="Arial"/>
        </w:rPr>
        <w:t>:</w:t>
      </w:r>
    </w:p>
    <w:p w:rsidR="00EA3DA4" w:rsidRDefault="00EA3DA4" w:rsidP="00EA3D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nsolas" w:hAnsi="Consolas" w:cs="Consolas"/>
          <w:color w:val="000000"/>
          <w:sz w:val="28"/>
          <w:szCs w:val="20"/>
        </w:rPr>
      </w:pPr>
      <w:r w:rsidRPr="00EA3DA4">
        <w:rPr>
          <w:rFonts w:ascii="Consolas" w:hAnsi="Consolas" w:cs="Consolas"/>
          <w:color w:val="0000FF"/>
          <w:sz w:val="28"/>
          <w:szCs w:val="20"/>
        </w:rPr>
        <w:t>select</w:t>
      </w:r>
      <w:r w:rsidRPr="00EA3DA4">
        <w:rPr>
          <w:rFonts w:ascii="Consolas" w:hAnsi="Consolas" w:cs="Consolas"/>
          <w:color w:val="000000"/>
          <w:sz w:val="28"/>
          <w:szCs w:val="20"/>
        </w:rPr>
        <w:t xml:space="preserve"> images, author_id </w:t>
      </w:r>
      <w:r w:rsidRPr="00EA3DA4">
        <w:rPr>
          <w:rFonts w:ascii="Consolas" w:hAnsi="Consolas" w:cs="Consolas"/>
          <w:color w:val="0000FF"/>
          <w:sz w:val="28"/>
          <w:szCs w:val="20"/>
        </w:rPr>
        <w:t>from</w:t>
      </w:r>
      <w:r w:rsidRPr="00EA3DA4">
        <w:rPr>
          <w:rFonts w:ascii="Consolas" w:hAnsi="Consolas" w:cs="Consolas"/>
          <w:color w:val="000000"/>
          <w:sz w:val="28"/>
          <w:szCs w:val="20"/>
        </w:rPr>
        <w:t xml:space="preserve"> hocvalam.</w:t>
      </w:r>
      <w:r w:rsidRPr="00EA3DA4">
        <w:rPr>
          <w:rFonts w:ascii="Consolas" w:hAnsi="Consolas" w:cs="Consolas"/>
          <w:color w:val="4682B4"/>
          <w:sz w:val="28"/>
          <w:szCs w:val="20"/>
        </w:rPr>
        <w:t>post</w:t>
      </w:r>
      <w:r w:rsidRPr="00EA3DA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EA3DA4">
        <w:rPr>
          <w:rFonts w:ascii="Consolas" w:hAnsi="Consolas" w:cs="Consolas"/>
          <w:color w:val="0000FF"/>
          <w:sz w:val="28"/>
          <w:szCs w:val="20"/>
        </w:rPr>
        <w:t>where</w:t>
      </w:r>
      <w:r w:rsidRPr="00EA3DA4">
        <w:rPr>
          <w:rFonts w:ascii="Consolas" w:hAnsi="Consolas" w:cs="Consolas"/>
          <w:color w:val="000000"/>
          <w:sz w:val="28"/>
          <w:szCs w:val="20"/>
        </w:rPr>
        <w:t xml:space="preserve"> post_id = caa6cec6-eebb-4fdf-b2cd-6c46a0205abf;</w:t>
      </w:r>
    </w:p>
    <w:p w:rsidR="00A57792" w:rsidRDefault="00A57792" w:rsidP="00EA3D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urier New" w:hAnsi="Courier New" w:cs="Courier New"/>
          <w:sz w:val="28"/>
          <w:szCs w:val="20"/>
        </w:rPr>
      </w:pPr>
    </w:p>
    <w:p w:rsidR="00EA3DA4" w:rsidRDefault="00277F1C" w:rsidP="006479B5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CQL command</w:t>
      </w:r>
      <w:r w:rsidR="00A57792">
        <w:rPr>
          <w:rFonts w:ascii="Arial" w:hAnsi="Arial" w:cs="Arial"/>
        </w:rPr>
        <w:t xml:space="preserve"> where and</w:t>
      </w:r>
      <w:r w:rsidR="00766096">
        <w:rPr>
          <w:rFonts w:ascii="Arial" w:hAnsi="Arial" w:cs="Arial"/>
        </w:rPr>
        <w:t>:</w:t>
      </w:r>
    </w:p>
    <w:p w:rsidR="00A57792" w:rsidRPr="00A57792" w:rsidRDefault="00A57792" w:rsidP="00A577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urier New" w:hAnsi="Courier New" w:cs="Courier New"/>
          <w:sz w:val="28"/>
          <w:szCs w:val="28"/>
        </w:rPr>
      </w:pPr>
      <w:r w:rsidRPr="00A57792">
        <w:rPr>
          <w:rFonts w:ascii="Consolas" w:hAnsi="Consolas" w:cs="Consolas"/>
          <w:color w:val="0000FF"/>
          <w:sz w:val="28"/>
          <w:szCs w:val="28"/>
        </w:rPr>
        <w:t>select</w:t>
      </w:r>
      <w:r w:rsidRPr="00A57792">
        <w:rPr>
          <w:rFonts w:ascii="Consolas" w:hAnsi="Consolas" w:cs="Consolas"/>
          <w:color w:val="000000"/>
          <w:sz w:val="28"/>
          <w:szCs w:val="28"/>
        </w:rPr>
        <w:t xml:space="preserve"> images, author_id </w:t>
      </w:r>
      <w:r w:rsidRPr="00A57792">
        <w:rPr>
          <w:rFonts w:ascii="Consolas" w:hAnsi="Consolas" w:cs="Consolas"/>
          <w:color w:val="0000FF"/>
          <w:sz w:val="28"/>
          <w:szCs w:val="28"/>
        </w:rPr>
        <w:t>from</w:t>
      </w:r>
      <w:r w:rsidRPr="00A57792">
        <w:rPr>
          <w:rFonts w:ascii="Consolas" w:hAnsi="Consolas" w:cs="Consolas"/>
          <w:color w:val="000000"/>
          <w:sz w:val="28"/>
          <w:szCs w:val="28"/>
        </w:rPr>
        <w:t xml:space="preserve"> hocvalam.</w:t>
      </w:r>
      <w:r w:rsidRPr="00A57792">
        <w:rPr>
          <w:rFonts w:ascii="Consolas" w:hAnsi="Consolas" w:cs="Consolas"/>
          <w:color w:val="4682B4"/>
          <w:sz w:val="28"/>
          <w:szCs w:val="28"/>
        </w:rPr>
        <w:t>post</w:t>
      </w:r>
      <w:r w:rsidRPr="00A5779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57792">
        <w:rPr>
          <w:rFonts w:ascii="Consolas" w:hAnsi="Consolas" w:cs="Consolas"/>
          <w:color w:val="0000FF"/>
          <w:sz w:val="28"/>
          <w:szCs w:val="28"/>
        </w:rPr>
        <w:t>where</w:t>
      </w:r>
      <w:r w:rsidRPr="00A57792">
        <w:rPr>
          <w:rFonts w:ascii="Consolas" w:hAnsi="Consolas" w:cs="Consolas"/>
          <w:color w:val="000000"/>
          <w:sz w:val="28"/>
          <w:szCs w:val="28"/>
        </w:rPr>
        <w:t xml:space="preserve"> post_id = caa6cec6-eebb-4fdf-b2cd-6c46a0205abf </w:t>
      </w:r>
      <w:r w:rsidRPr="00A57792">
        <w:rPr>
          <w:rFonts w:ascii="Consolas" w:hAnsi="Consolas" w:cs="Consolas"/>
          <w:color w:val="0000FF"/>
          <w:sz w:val="28"/>
          <w:szCs w:val="28"/>
        </w:rPr>
        <w:t>AND</w:t>
      </w:r>
      <w:r w:rsidRPr="00A57792">
        <w:rPr>
          <w:rFonts w:ascii="Consolas" w:hAnsi="Consolas" w:cs="Consolas"/>
          <w:color w:val="000000"/>
          <w:sz w:val="28"/>
          <w:szCs w:val="28"/>
        </w:rPr>
        <w:t xml:space="preserve"> author_id=f316527a-b34e-</w:t>
      </w:r>
      <w:r w:rsidRPr="00A57792">
        <w:rPr>
          <w:rFonts w:ascii="Consolas" w:hAnsi="Consolas" w:cs="Consolas"/>
          <w:color w:val="FF00FF"/>
          <w:sz w:val="28"/>
          <w:szCs w:val="28"/>
        </w:rPr>
        <w:t>4329</w:t>
      </w:r>
      <w:r w:rsidRPr="00A57792">
        <w:rPr>
          <w:rFonts w:ascii="Consolas" w:hAnsi="Consolas" w:cs="Consolas"/>
          <w:color w:val="000000"/>
          <w:sz w:val="28"/>
          <w:szCs w:val="28"/>
        </w:rPr>
        <w:t>-91ce-1935977959a5;</w:t>
      </w:r>
    </w:p>
    <w:p w:rsidR="00582956" w:rsidRDefault="00CF3BCF" w:rsidP="00CF3BCF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Result with json when query:</w:t>
      </w:r>
    </w:p>
    <w:p w:rsidR="00CF3BCF" w:rsidRPr="00594577" w:rsidRDefault="00CF3BCF" w:rsidP="005945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urier New" w:hAnsi="Courier New" w:cs="Courier New"/>
          <w:sz w:val="28"/>
          <w:szCs w:val="28"/>
        </w:rPr>
      </w:pPr>
      <w:r w:rsidRPr="00CF3BCF">
        <w:rPr>
          <w:rFonts w:ascii="Consolas" w:hAnsi="Consolas" w:cs="Consolas"/>
          <w:color w:val="0000FF"/>
          <w:sz w:val="28"/>
          <w:szCs w:val="28"/>
        </w:rPr>
        <w:t>select</w:t>
      </w:r>
      <w:r w:rsidRPr="00CF3BCF">
        <w:rPr>
          <w:rFonts w:ascii="Consolas" w:hAnsi="Consolas" w:cs="Consolas"/>
          <w:color w:val="000000"/>
          <w:sz w:val="28"/>
          <w:szCs w:val="28"/>
        </w:rPr>
        <w:t xml:space="preserve"> JSON images, author_id </w:t>
      </w:r>
      <w:r w:rsidRPr="00CF3BCF">
        <w:rPr>
          <w:rFonts w:ascii="Consolas" w:hAnsi="Consolas" w:cs="Consolas"/>
          <w:color w:val="0000FF"/>
          <w:sz w:val="28"/>
          <w:szCs w:val="28"/>
        </w:rPr>
        <w:t>from</w:t>
      </w:r>
      <w:r w:rsidRPr="00CF3BCF">
        <w:rPr>
          <w:rFonts w:ascii="Consolas" w:hAnsi="Consolas" w:cs="Consolas"/>
          <w:color w:val="000000"/>
          <w:sz w:val="28"/>
          <w:szCs w:val="28"/>
        </w:rPr>
        <w:t xml:space="preserve"> hocvalam.</w:t>
      </w:r>
      <w:r w:rsidRPr="00CF3BCF">
        <w:rPr>
          <w:rFonts w:ascii="Consolas" w:hAnsi="Consolas" w:cs="Consolas"/>
          <w:color w:val="4682B4"/>
          <w:sz w:val="28"/>
          <w:szCs w:val="28"/>
        </w:rPr>
        <w:t>post</w:t>
      </w:r>
      <w:r w:rsidRPr="00CF3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F3BCF">
        <w:rPr>
          <w:rFonts w:ascii="Consolas" w:hAnsi="Consolas" w:cs="Consolas"/>
          <w:color w:val="0000FF"/>
          <w:sz w:val="28"/>
          <w:szCs w:val="28"/>
        </w:rPr>
        <w:t>where</w:t>
      </w:r>
      <w:r w:rsidRPr="00CF3BCF">
        <w:rPr>
          <w:rFonts w:ascii="Consolas" w:hAnsi="Consolas" w:cs="Consolas"/>
          <w:color w:val="000000"/>
          <w:sz w:val="28"/>
          <w:szCs w:val="28"/>
        </w:rPr>
        <w:t xml:space="preserve"> post_id = caa6cec6-eebb-4fdf-b2cd-6c46a0205abf;</w:t>
      </w:r>
    </w:p>
    <w:p w:rsidR="00CF3BCF" w:rsidRDefault="00647F79" w:rsidP="0030308B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CQL command query with limit</w:t>
      </w:r>
      <w:r w:rsidR="0030308B">
        <w:rPr>
          <w:rFonts w:ascii="Arial" w:hAnsi="Arial" w:cs="Arial"/>
        </w:rPr>
        <w:t>:</w:t>
      </w:r>
    </w:p>
    <w:p w:rsidR="00647F79" w:rsidRDefault="00647F79" w:rsidP="00647F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nsolas" w:hAnsi="Consolas" w:cs="Consolas"/>
          <w:color w:val="000000"/>
          <w:sz w:val="28"/>
          <w:szCs w:val="28"/>
        </w:rPr>
      </w:pPr>
      <w:r w:rsidRPr="00647F79">
        <w:rPr>
          <w:rFonts w:ascii="Consolas" w:hAnsi="Consolas" w:cs="Consolas"/>
          <w:color w:val="0000FF"/>
          <w:sz w:val="28"/>
          <w:szCs w:val="28"/>
        </w:rPr>
        <w:t>select</w:t>
      </w:r>
      <w:r w:rsidRPr="00647F79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647F79">
        <w:rPr>
          <w:rFonts w:ascii="Consolas" w:hAnsi="Consolas" w:cs="Consolas"/>
          <w:color w:val="0000FF"/>
          <w:sz w:val="28"/>
          <w:szCs w:val="28"/>
        </w:rPr>
        <w:t>from</w:t>
      </w:r>
      <w:r w:rsidRPr="00647F79">
        <w:rPr>
          <w:rFonts w:ascii="Consolas" w:hAnsi="Consolas" w:cs="Consolas"/>
          <w:color w:val="000000"/>
          <w:sz w:val="28"/>
          <w:szCs w:val="28"/>
        </w:rPr>
        <w:t xml:space="preserve"> hocvalam.</w:t>
      </w:r>
      <w:r w:rsidRPr="00647F79">
        <w:rPr>
          <w:rFonts w:ascii="Consolas" w:hAnsi="Consolas" w:cs="Consolas"/>
          <w:color w:val="4682B4"/>
          <w:sz w:val="28"/>
          <w:szCs w:val="28"/>
        </w:rPr>
        <w:t>post</w:t>
      </w:r>
      <w:r w:rsidRPr="00647F79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47F79">
        <w:rPr>
          <w:rFonts w:ascii="Consolas" w:hAnsi="Consolas" w:cs="Consolas"/>
          <w:color w:val="0000FF"/>
          <w:sz w:val="28"/>
          <w:szCs w:val="28"/>
        </w:rPr>
        <w:t>LIMIT</w:t>
      </w:r>
      <w:r w:rsidRPr="00647F7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7F79">
        <w:rPr>
          <w:rFonts w:ascii="Consolas" w:hAnsi="Consolas" w:cs="Consolas"/>
          <w:color w:val="FF00FF"/>
          <w:sz w:val="28"/>
          <w:szCs w:val="28"/>
        </w:rPr>
        <w:t>2</w:t>
      </w:r>
      <w:r w:rsidRPr="00647F79">
        <w:rPr>
          <w:rFonts w:ascii="Consolas" w:hAnsi="Consolas" w:cs="Consolas"/>
          <w:color w:val="000000"/>
          <w:sz w:val="28"/>
          <w:szCs w:val="28"/>
        </w:rPr>
        <w:t>;</w:t>
      </w:r>
    </w:p>
    <w:p w:rsidR="00D00F3A" w:rsidRDefault="00D00F3A" w:rsidP="00647F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nsolas" w:hAnsi="Consolas" w:cs="Consolas"/>
          <w:color w:val="000000"/>
          <w:sz w:val="28"/>
          <w:szCs w:val="28"/>
        </w:rPr>
      </w:pPr>
    </w:p>
    <w:p w:rsidR="00D00F3A" w:rsidRDefault="00D00F3A" w:rsidP="00647F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Arial" w:hAnsi="Arial" w:cs="Arial"/>
        </w:rPr>
        <w:t>Note: Cassandra không có offset</w:t>
      </w:r>
      <w:bookmarkStart w:id="3" w:name="_GoBack"/>
      <w:bookmarkEnd w:id="3"/>
    </w:p>
    <w:p w:rsidR="00493057" w:rsidRDefault="000B468F" w:rsidP="00493057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CQL command query with order by (only supported interger)</w:t>
      </w:r>
    </w:p>
    <w:p w:rsidR="000B468F" w:rsidRDefault="000B468F" w:rsidP="000B4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nsolas" w:hAnsi="Consolas" w:cs="Consolas"/>
          <w:color w:val="000000"/>
          <w:sz w:val="28"/>
          <w:szCs w:val="28"/>
        </w:rPr>
      </w:pPr>
      <w:r w:rsidRPr="00647F79">
        <w:rPr>
          <w:rFonts w:ascii="Consolas" w:hAnsi="Consolas" w:cs="Consolas"/>
          <w:color w:val="0000FF"/>
          <w:sz w:val="28"/>
          <w:szCs w:val="28"/>
        </w:rPr>
        <w:t>select</w:t>
      </w:r>
      <w:r w:rsidRPr="00647F79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647F79">
        <w:rPr>
          <w:rFonts w:ascii="Consolas" w:hAnsi="Consolas" w:cs="Consolas"/>
          <w:color w:val="0000FF"/>
          <w:sz w:val="28"/>
          <w:szCs w:val="28"/>
        </w:rPr>
        <w:t>from</w:t>
      </w:r>
      <w:r w:rsidRPr="00647F79">
        <w:rPr>
          <w:rFonts w:ascii="Consolas" w:hAnsi="Consolas" w:cs="Consolas"/>
          <w:color w:val="000000"/>
          <w:sz w:val="28"/>
          <w:szCs w:val="28"/>
        </w:rPr>
        <w:t xml:space="preserve"> hocvalam.</w:t>
      </w:r>
      <w:r w:rsidRPr="00647F79">
        <w:rPr>
          <w:rFonts w:ascii="Consolas" w:hAnsi="Consolas" w:cs="Consolas"/>
          <w:color w:val="4682B4"/>
          <w:sz w:val="28"/>
          <w:szCs w:val="28"/>
        </w:rPr>
        <w:t>post</w:t>
      </w:r>
      <w:r w:rsidRPr="00647F79"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 xml:space="preserve">ORDER BY </w:t>
      </w:r>
      <w:r w:rsidRPr="000B468F">
        <w:rPr>
          <w:rFonts w:ascii="Consolas" w:hAnsi="Consolas" w:cs="Consolas"/>
          <w:color w:val="000000" w:themeColor="text1"/>
          <w:sz w:val="28"/>
          <w:szCs w:val="28"/>
        </w:rPr>
        <w:t>points</w:t>
      </w:r>
      <w:r w:rsidR="00E06855">
        <w:rPr>
          <w:rFonts w:ascii="Consolas" w:hAnsi="Consolas" w:cs="Consolas"/>
          <w:color w:val="000000" w:themeColor="text1"/>
          <w:sz w:val="28"/>
          <w:szCs w:val="28"/>
        </w:rPr>
        <w:t xml:space="preserve"> ASC</w:t>
      </w:r>
      <w:r w:rsidRPr="00647F79">
        <w:rPr>
          <w:rFonts w:ascii="Consolas" w:hAnsi="Consolas" w:cs="Consolas"/>
          <w:color w:val="000000"/>
          <w:sz w:val="28"/>
          <w:szCs w:val="28"/>
        </w:rPr>
        <w:t>;</w:t>
      </w:r>
    </w:p>
    <w:p w:rsidR="0003728E" w:rsidRPr="0003728E" w:rsidRDefault="0003728E" w:rsidP="0003728E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Arial" w:hAnsi="Arial" w:cs="Arial"/>
        </w:rPr>
        <w:t>CQL command query</w:t>
      </w:r>
      <w:r>
        <w:rPr>
          <w:rFonts w:ascii="Arial" w:hAnsi="Arial" w:cs="Arial"/>
        </w:rPr>
        <w:t xml:space="preserve"> with condition like</w:t>
      </w:r>
    </w:p>
    <w:p w:rsidR="0003728E" w:rsidRPr="0003728E" w:rsidRDefault="0003728E" w:rsidP="00037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urier New" w:hAnsi="Courier New" w:cs="Courier New"/>
          <w:sz w:val="28"/>
          <w:szCs w:val="28"/>
        </w:rPr>
      </w:pPr>
      <w:r w:rsidRPr="0003728E">
        <w:rPr>
          <w:rFonts w:ascii="Consolas" w:hAnsi="Consolas" w:cs="Consolas"/>
          <w:color w:val="0000FF"/>
          <w:sz w:val="28"/>
          <w:szCs w:val="28"/>
        </w:rPr>
        <w:t>SELECT</w:t>
      </w:r>
      <w:r w:rsidRPr="0003728E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3728E">
        <w:rPr>
          <w:rFonts w:ascii="Consolas" w:hAnsi="Consolas" w:cs="Consolas"/>
          <w:color w:val="0000FF"/>
          <w:sz w:val="28"/>
          <w:szCs w:val="28"/>
        </w:rPr>
        <w:t>FROM</w:t>
      </w:r>
      <w:r w:rsidRPr="0003728E">
        <w:rPr>
          <w:rFonts w:ascii="Consolas" w:hAnsi="Consolas" w:cs="Consolas"/>
          <w:color w:val="000000"/>
          <w:sz w:val="28"/>
          <w:szCs w:val="28"/>
        </w:rPr>
        <w:t xml:space="preserve"> hocvalam.</w:t>
      </w:r>
      <w:r w:rsidRPr="0003728E">
        <w:rPr>
          <w:rFonts w:ascii="Consolas" w:hAnsi="Consolas" w:cs="Consolas"/>
          <w:color w:val="4682B4"/>
          <w:sz w:val="28"/>
          <w:szCs w:val="28"/>
        </w:rPr>
        <w:t>post</w:t>
      </w:r>
      <w:r w:rsidRPr="000372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728E">
        <w:rPr>
          <w:rFonts w:ascii="Consolas" w:hAnsi="Consolas" w:cs="Consolas"/>
          <w:color w:val="0000FF"/>
          <w:sz w:val="28"/>
          <w:szCs w:val="28"/>
        </w:rPr>
        <w:t>WHERE</w:t>
      </w:r>
      <w:r w:rsidRPr="0003728E">
        <w:rPr>
          <w:rFonts w:ascii="Consolas" w:hAnsi="Consolas" w:cs="Consolas"/>
          <w:color w:val="000000"/>
          <w:sz w:val="28"/>
          <w:szCs w:val="28"/>
        </w:rPr>
        <w:t xml:space="preserve"> content LIKE </w:t>
      </w:r>
      <w:r w:rsidRPr="0003728E">
        <w:rPr>
          <w:rFonts w:ascii="Consolas" w:hAnsi="Consolas" w:cs="Consolas"/>
          <w:color w:val="FF0000"/>
          <w:sz w:val="28"/>
          <w:szCs w:val="28"/>
        </w:rPr>
        <w:t>'%Tôi%'</w:t>
      </w:r>
      <w:r w:rsidRPr="0003728E">
        <w:rPr>
          <w:rFonts w:ascii="Consolas" w:hAnsi="Consolas" w:cs="Consolas"/>
          <w:color w:val="000000"/>
          <w:sz w:val="28"/>
          <w:szCs w:val="28"/>
        </w:rPr>
        <w:t>;</w:t>
      </w:r>
    </w:p>
    <w:p w:rsidR="0003728E" w:rsidRDefault="0003728E" w:rsidP="000372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nsolas" w:hAnsi="Consolas" w:cs="Consolas"/>
          <w:color w:val="000000"/>
          <w:sz w:val="28"/>
          <w:szCs w:val="28"/>
        </w:rPr>
      </w:pPr>
    </w:p>
    <w:p w:rsidR="0003728E" w:rsidRDefault="0003728E" w:rsidP="000B4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nsolas" w:hAnsi="Consolas" w:cs="Consolas"/>
          <w:color w:val="000000"/>
          <w:sz w:val="28"/>
          <w:szCs w:val="28"/>
        </w:rPr>
      </w:pPr>
    </w:p>
    <w:p w:rsidR="00DC2721" w:rsidRDefault="00DC2721" w:rsidP="00DC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Trước khi thực hiện các truy vấn sau, tạo keyspace mới và các table trong keyspace này.</w:t>
      </w:r>
    </w:p>
    <w:p w:rsidR="005C1F99" w:rsidRDefault="005C1F99" w:rsidP="00DC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8"/>
          <w:szCs w:val="28"/>
        </w:rPr>
      </w:pPr>
    </w:p>
    <w:p w:rsidR="00DC2721" w:rsidRPr="00DC2721" w:rsidRDefault="00DC2721" w:rsidP="00DC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8"/>
          <w:szCs w:val="28"/>
        </w:rPr>
      </w:pPr>
    </w:p>
    <w:p w:rsidR="00C35223" w:rsidRDefault="00C35223" w:rsidP="00C35223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CQL command</w:t>
      </w:r>
      <w:r>
        <w:rPr>
          <w:rFonts w:ascii="Arial" w:hAnsi="Arial" w:cs="Arial"/>
        </w:rPr>
        <w:t xml:space="preserve"> </w:t>
      </w:r>
      <w:r w:rsidR="001E570E">
        <w:rPr>
          <w:rFonts w:ascii="Arial" w:hAnsi="Arial" w:cs="Arial"/>
        </w:rPr>
        <w:t xml:space="preserve">query </w:t>
      </w:r>
      <w:r w:rsidR="005D1AFF">
        <w:rPr>
          <w:rFonts w:ascii="Arial" w:hAnsi="Arial" w:cs="Arial"/>
        </w:rPr>
        <w:t>where in</w:t>
      </w:r>
    </w:p>
    <w:p w:rsidR="00542B9F" w:rsidRPr="00542B9F" w:rsidRDefault="00542B9F" w:rsidP="00542B9F">
      <w:pPr>
        <w:pStyle w:val="ListParagraph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left="792" w:right="150"/>
        <w:rPr>
          <w:rFonts w:ascii="Courier New" w:hAnsi="Courier New" w:cs="Courier New"/>
          <w:color w:val="333333"/>
          <w:sz w:val="23"/>
          <w:szCs w:val="23"/>
        </w:rPr>
      </w:pPr>
      <w:r w:rsidRPr="00542B9F">
        <w:rPr>
          <w:rFonts w:ascii="Courier New" w:hAnsi="Courier New" w:cs="Courier New"/>
          <w:b/>
          <w:bCs/>
          <w:color w:val="00008B"/>
          <w:sz w:val="23"/>
          <w:szCs w:val="23"/>
        </w:rPr>
        <w:t>SELECT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 * </w:t>
      </w:r>
      <w:r w:rsidRPr="00542B9F">
        <w:rPr>
          <w:rFonts w:ascii="Courier New" w:hAnsi="Courier New" w:cs="Courier New"/>
          <w:b/>
          <w:bCs/>
          <w:color w:val="00008B"/>
          <w:sz w:val="23"/>
          <w:szCs w:val="23"/>
        </w:rPr>
        <w:t>FROM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="00DF4E31">
        <w:rPr>
          <w:rFonts w:ascii="Courier New" w:hAnsi="Courier New" w:cs="Courier New"/>
          <w:color w:val="333333"/>
          <w:sz w:val="23"/>
          <w:szCs w:val="23"/>
        </w:rPr>
        <w:t>hocvalam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.cyclist_cat_pts </w:t>
      </w:r>
      <w:r w:rsidRPr="00542B9F">
        <w:rPr>
          <w:rFonts w:ascii="Courier New" w:hAnsi="Courier New" w:cs="Courier New"/>
          <w:b/>
          <w:bCs/>
          <w:color w:val="00008B"/>
          <w:sz w:val="23"/>
          <w:szCs w:val="23"/>
        </w:rPr>
        <w:t>WHERE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 category </w:t>
      </w:r>
      <w:r w:rsidRPr="00542B9F">
        <w:rPr>
          <w:rFonts w:ascii="Courier New" w:hAnsi="Courier New" w:cs="Courier New"/>
          <w:b/>
          <w:bCs/>
          <w:color w:val="00008B"/>
          <w:sz w:val="23"/>
          <w:szCs w:val="23"/>
        </w:rPr>
        <w:t>IN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 (</w:t>
      </w:r>
      <w:r w:rsidRPr="00542B9F">
        <w:rPr>
          <w:rFonts w:ascii="Courier New" w:hAnsi="Courier New" w:cs="Courier New"/>
          <w:color w:val="4169E1"/>
          <w:sz w:val="23"/>
          <w:szCs w:val="23"/>
        </w:rPr>
        <w:t>'Time-trial'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542B9F">
        <w:rPr>
          <w:rFonts w:ascii="Courier New" w:hAnsi="Courier New" w:cs="Courier New"/>
          <w:color w:val="4169E1"/>
          <w:sz w:val="23"/>
          <w:szCs w:val="23"/>
        </w:rPr>
        <w:t>'Sprint'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) </w:t>
      </w:r>
      <w:r w:rsidRPr="00542B9F">
        <w:rPr>
          <w:rFonts w:ascii="Courier New" w:hAnsi="Courier New" w:cs="Courier New"/>
          <w:b/>
          <w:bCs/>
          <w:color w:val="00008B"/>
          <w:sz w:val="23"/>
          <w:szCs w:val="23"/>
        </w:rPr>
        <w:t>ORDER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542B9F">
        <w:rPr>
          <w:rFonts w:ascii="Courier New" w:hAnsi="Courier New" w:cs="Courier New"/>
          <w:b/>
          <w:bCs/>
          <w:color w:val="00008B"/>
          <w:sz w:val="23"/>
          <w:szCs w:val="23"/>
        </w:rPr>
        <w:t>BY</w:t>
      </w:r>
      <w:r w:rsidRPr="00542B9F">
        <w:rPr>
          <w:rFonts w:ascii="Courier New" w:hAnsi="Courier New" w:cs="Courier New"/>
          <w:color w:val="333333"/>
          <w:sz w:val="23"/>
          <w:szCs w:val="23"/>
        </w:rPr>
        <w:t xml:space="preserve"> id </w:t>
      </w:r>
      <w:r w:rsidRPr="00542B9F">
        <w:rPr>
          <w:rFonts w:ascii="Courier New" w:hAnsi="Courier New" w:cs="Courier New"/>
          <w:b/>
          <w:bCs/>
          <w:color w:val="00008B"/>
          <w:sz w:val="23"/>
          <w:szCs w:val="23"/>
        </w:rPr>
        <w:t>DESC</w:t>
      </w:r>
      <w:r w:rsidRPr="00542B9F">
        <w:rPr>
          <w:rFonts w:ascii="Courier New" w:hAnsi="Courier New" w:cs="Courier New"/>
          <w:color w:val="333333"/>
          <w:sz w:val="23"/>
          <w:szCs w:val="23"/>
        </w:rPr>
        <w:t>;</w:t>
      </w:r>
    </w:p>
    <w:p w:rsidR="005D1AFF" w:rsidRDefault="005D1AFF" w:rsidP="005D1AFF">
      <w:pPr>
        <w:pStyle w:val="BodyText"/>
        <w:ind w:left="792"/>
        <w:rPr>
          <w:rFonts w:ascii="Arial" w:hAnsi="Arial" w:cs="Arial"/>
        </w:rPr>
      </w:pPr>
    </w:p>
    <w:p w:rsidR="00C4087E" w:rsidRDefault="00C4087E" w:rsidP="00C4087E">
      <w:pPr>
        <w:pStyle w:val="BodyText"/>
        <w:ind w:left="792"/>
        <w:rPr>
          <w:rFonts w:ascii="Arial" w:hAnsi="Arial" w:cs="Arial"/>
        </w:rPr>
      </w:pPr>
    </w:p>
    <w:p w:rsidR="000B468F" w:rsidRDefault="0039361A" w:rsidP="00C35223">
      <w:pPr>
        <w:pStyle w:val="Body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CQL command query using multiple clustering columns</w:t>
      </w:r>
    </w:p>
    <w:p w:rsidR="0039361A" w:rsidRPr="0039361A" w:rsidRDefault="0039361A" w:rsidP="0039361A">
      <w:pPr>
        <w:pStyle w:val="ListParagraph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25"/>
        <w:ind w:left="792" w:right="150"/>
        <w:rPr>
          <w:rFonts w:ascii="Courier New" w:hAnsi="Courier New" w:cs="Courier New"/>
          <w:color w:val="333333"/>
          <w:sz w:val="23"/>
          <w:szCs w:val="23"/>
        </w:rPr>
      </w:pPr>
      <w:r w:rsidRPr="0039361A">
        <w:rPr>
          <w:rFonts w:ascii="Courier New" w:hAnsi="Courier New" w:cs="Courier New"/>
          <w:b/>
          <w:bCs/>
          <w:color w:val="00008B"/>
          <w:sz w:val="23"/>
          <w:szCs w:val="23"/>
        </w:rPr>
        <w:t>SELECT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 * </w:t>
      </w:r>
      <w:r w:rsidRPr="0039361A">
        <w:rPr>
          <w:rFonts w:ascii="Courier New" w:hAnsi="Courier New" w:cs="Courier New"/>
          <w:b/>
          <w:bCs/>
          <w:color w:val="00008B"/>
          <w:sz w:val="23"/>
          <w:szCs w:val="23"/>
        </w:rPr>
        <w:t>FROM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="00DF4E31">
        <w:rPr>
          <w:rFonts w:ascii="Courier New" w:hAnsi="Courier New" w:cs="Courier New"/>
          <w:color w:val="333333"/>
          <w:sz w:val="23"/>
          <w:szCs w:val="23"/>
        </w:rPr>
        <w:t>hocvalam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.calendar </w:t>
      </w:r>
      <w:r w:rsidRPr="0039361A">
        <w:rPr>
          <w:rFonts w:ascii="Courier New" w:hAnsi="Courier New" w:cs="Courier New"/>
          <w:b/>
          <w:bCs/>
          <w:color w:val="00008B"/>
          <w:sz w:val="23"/>
          <w:szCs w:val="23"/>
        </w:rPr>
        <w:t>WHERE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 race_id </w:t>
      </w:r>
      <w:r w:rsidRPr="0039361A">
        <w:rPr>
          <w:rFonts w:ascii="Courier New" w:hAnsi="Courier New" w:cs="Courier New"/>
          <w:b/>
          <w:bCs/>
          <w:color w:val="00008B"/>
          <w:sz w:val="23"/>
          <w:szCs w:val="23"/>
        </w:rPr>
        <w:t>IN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 (100, 101, 102) </w:t>
      </w:r>
      <w:r w:rsidRPr="0039361A">
        <w:rPr>
          <w:rFonts w:ascii="Courier New" w:hAnsi="Courier New" w:cs="Courier New"/>
          <w:b/>
          <w:bCs/>
          <w:color w:val="00008B"/>
          <w:sz w:val="23"/>
          <w:szCs w:val="23"/>
        </w:rPr>
        <w:t>AND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 (race_start_date, race_end_date) </w:t>
      </w:r>
      <w:r w:rsidRPr="0039361A">
        <w:rPr>
          <w:rFonts w:ascii="Courier New" w:hAnsi="Courier New" w:cs="Courier New"/>
          <w:b/>
          <w:bCs/>
          <w:color w:val="00008B"/>
          <w:sz w:val="23"/>
          <w:szCs w:val="23"/>
        </w:rPr>
        <w:t>IN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 ((</w:t>
      </w:r>
      <w:r w:rsidRPr="0039361A">
        <w:rPr>
          <w:rFonts w:ascii="Courier New" w:hAnsi="Courier New" w:cs="Courier New"/>
          <w:color w:val="4169E1"/>
          <w:sz w:val="23"/>
          <w:szCs w:val="23"/>
        </w:rPr>
        <w:t>'2015-05-09'</w:t>
      </w:r>
      <w:r w:rsidRPr="0039361A">
        <w:rPr>
          <w:rFonts w:ascii="Courier New" w:hAnsi="Courier New" w:cs="Courier New"/>
          <w:color w:val="333333"/>
          <w:sz w:val="23"/>
          <w:szCs w:val="23"/>
        </w:rPr>
        <w:t>,</w:t>
      </w:r>
      <w:r w:rsidRPr="0039361A">
        <w:rPr>
          <w:rFonts w:ascii="Courier New" w:hAnsi="Courier New" w:cs="Courier New"/>
          <w:color w:val="4169E1"/>
          <w:sz w:val="23"/>
          <w:szCs w:val="23"/>
        </w:rPr>
        <w:t>'2015-05-31'</w:t>
      </w:r>
      <w:r w:rsidRPr="0039361A">
        <w:rPr>
          <w:rFonts w:ascii="Courier New" w:hAnsi="Courier New" w:cs="Courier New"/>
          <w:color w:val="333333"/>
          <w:sz w:val="23"/>
          <w:szCs w:val="23"/>
        </w:rPr>
        <w:t>),(</w:t>
      </w:r>
      <w:r w:rsidRPr="0039361A">
        <w:rPr>
          <w:rFonts w:ascii="Courier New" w:hAnsi="Courier New" w:cs="Courier New"/>
          <w:color w:val="4169E1"/>
          <w:sz w:val="23"/>
          <w:szCs w:val="23"/>
        </w:rPr>
        <w:t>'2015-05-06'</w:t>
      </w:r>
      <w:r w:rsidRPr="0039361A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39361A">
        <w:rPr>
          <w:rFonts w:ascii="Courier New" w:hAnsi="Courier New" w:cs="Courier New"/>
          <w:color w:val="4169E1"/>
          <w:sz w:val="23"/>
          <w:szCs w:val="23"/>
        </w:rPr>
        <w:t>'2015-05-31'</w:t>
      </w:r>
      <w:r w:rsidRPr="0039361A">
        <w:rPr>
          <w:rFonts w:ascii="Courier New" w:hAnsi="Courier New" w:cs="Courier New"/>
          <w:color w:val="333333"/>
          <w:sz w:val="23"/>
          <w:szCs w:val="23"/>
        </w:rPr>
        <w:t>));</w:t>
      </w:r>
    </w:p>
    <w:p w:rsidR="0039361A" w:rsidRDefault="0039361A" w:rsidP="0039361A">
      <w:pPr>
        <w:pStyle w:val="BodyText"/>
        <w:ind w:left="792"/>
        <w:rPr>
          <w:rFonts w:ascii="Arial" w:hAnsi="Arial" w:cs="Arial"/>
        </w:rPr>
      </w:pPr>
    </w:p>
    <w:p w:rsidR="00493057" w:rsidRDefault="00493057" w:rsidP="00493057">
      <w:pPr>
        <w:pStyle w:val="BodyText"/>
        <w:ind w:left="792"/>
        <w:rPr>
          <w:rFonts w:ascii="Arial" w:hAnsi="Arial" w:cs="Arial"/>
        </w:rPr>
      </w:pPr>
    </w:p>
    <w:p w:rsidR="00594577" w:rsidRPr="00647F79" w:rsidRDefault="00594577" w:rsidP="004930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/>
        <w:rPr>
          <w:rFonts w:ascii="Courier New" w:hAnsi="Courier New" w:cs="Courier New"/>
          <w:sz w:val="28"/>
          <w:szCs w:val="28"/>
        </w:rPr>
      </w:pPr>
    </w:p>
    <w:p w:rsidR="0030308B" w:rsidRDefault="0030308B" w:rsidP="0030308B">
      <w:pPr>
        <w:pStyle w:val="BodyText"/>
        <w:ind w:left="792"/>
        <w:rPr>
          <w:rFonts w:ascii="Arial" w:hAnsi="Arial" w:cs="Arial"/>
        </w:rPr>
      </w:pPr>
    </w:p>
    <w:p w:rsidR="00DE6D5C" w:rsidRPr="00B80B17" w:rsidRDefault="00DE6D5C" w:rsidP="00DE6D5C">
      <w:pPr>
        <w:pStyle w:val="BodyText"/>
        <w:ind w:left="792"/>
        <w:rPr>
          <w:rFonts w:ascii="Arial" w:hAnsi="Arial" w:cs="Arial"/>
        </w:rPr>
      </w:pPr>
    </w:p>
    <w:p w:rsidR="002F29C9" w:rsidRPr="00704122" w:rsidRDefault="00D773A6" w:rsidP="002F29C9">
      <w:pPr>
        <w:pStyle w:val="BodyText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:rsidR="002F29C9" w:rsidRPr="00704122" w:rsidRDefault="002F29C9" w:rsidP="002F29C9">
      <w:pPr>
        <w:pStyle w:val="BodyText"/>
        <w:rPr>
          <w:rFonts w:ascii="Arial" w:hAnsi="Arial" w:cs="Arial"/>
          <w:lang w:val="vi-VN"/>
        </w:rPr>
      </w:pPr>
    </w:p>
    <w:p w:rsidR="002F29C9" w:rsidRPr="00704122" w:rsidRDefault="002F29C9" w:rsidP="002F29C9">
      <w:pPr>
        <w:pStyle w:val="BodyText"/>
        <w:rPr>
          <w:rFonts w:ascii="Arial" w:hAnsi="Arial" w:cs="Arial"/>
          <w:lang w:val="vi-VN"/>
        </w:rPr>
      </w:pPr>
    </w:p>
    <w:p w:rsidR="00457D5B" w:rsidRPr="00704122" w:rsidRDefault="00457D5B" w:rsidP="002F29C9">
      <w:pPr>
        <w:pStyle w:val="BodyText"/>
        <w:rPr>
          <w:rFonts w:ascii="Arial" w:hAnsi="Arial" w:cs="Arial"/>
          <w:lang w:val="vi-VN"/>
        </w:rPr>
      </w:pPr>
    </w:p>
    <w:p w:rsidR="00457D5B" w:rsidRPr="00704122" w:rsidRDefault="00457D5B" w:rsidP="002F29C9">
      <w:pPr>
        <w:pStyle w:val="BodyText"/>
        <w:rPr>
          <w:rFonts w:ascii="Arial" w:hAnsi="Arial" w:cs="Arial"/>
          <w:lang w:val="vi-VN"/>
        </w:rPr>
      </w:pPr>
    </w:p>
    <w:p w:rsidR="00457D5B" w:rsidRPr="00704122" w:rsidRDefault="00457D5B" w:rsidP="002F29C9">
      <w:pPr>
        <w:pStyle w:val="BodyText"/>
        <w:rPr>
          <w:rFonts w:ascii="Arial" w:hAnsi="Arial" w:cs="Arial"/>
          <w:lang w:val="vi-VN"/>
        </w:rPr>
      </w:pPr>
    </w:p>
    <w:p w:rsidR="00035823" w:rsidRPr="00704122" w:rsidRDefault="00035823" w:rsidP="002F29C9">
      <w:pPr>
        <w:pStyle w:val="BodyText"/>
        <w:rPr>
          <w:rFonts w:ascii="Arial" w:hAnsi="Arial" w:cs="Arial"/>
          <w:lang w:val="vi-VN"/>
        </w:rPr>
      </w:pPr>
    </w:p>
    <w:p w:rsidR="00035823" w:rsidRPr="00704122" w:rsidRDefault="00035823" w:rsidP="002F29C9">
      <w:pPr>
        <w:pStyle w:val="BodyText"/>
        <w:rPr>
          <w:rFonts w:ascii="Arial" w:hAnsi="Arial" w:cs="Arial"/>
          <w:lang w:val="vi-VN"/>
        </w:rPr>
      </w:pPr>
    </w:p>
    <w:p w:rsidR="00035823" w:rsidRPr="00704122" w:rsidRDefault="00035823" w:rsidP="002F29C9">
      <w:pPr>
        <w:pStyle w:val="BodyText"/>
        <w:rPr>
          <w:rFonts w:ascii="Arial" w:hAnsi="Arial" w:cs="Arial"/>
          <w:lang w:val="vi-VN"/>
        </w:rPr>
      </w:pPr>
    </w:p>
    <w:p w:rsidR="00035823" w:rsidRPr="00704122" w:rsidRDefault="00035823" w:rsidP="002F29C9">
      <w:pPr>
        <w:pStyle w:val="BodyText"/>
        <w:rPr>
          <w:rFonts w:ascii="Arial" w:hAnsi="Arial" w:cs="Arial"/>
          <w:lang w:val="vi-VN"/>
        </w:rPr>
      </w:pPr>
    </w:p>
    <w:p w:rsidR="00035823" w:rsidRPr="00704122" w:rsidRDefault="00035823" w:rsidP="002F29C9">
      <w:pPr>
        <w:pStyle w:val="BodyText"/>
        <w:rPr>
          <w:rFonts w:ascii="Arial" w:hAnsi="Arial" w:cs="Arial"/>
          <w:lang w:val="vi-VN"/>
        </w:rPr>
      </w:pPr>
    </w:p>
    <w:p w:rsidR="00035823" w:rsidRPr="00704122" w:rsidRDefault="00035823" w:rsidP="002F29C9">
      <w:pPr>
        <w:pStyle w:val="BodyText"/>
        <w:rPr>
          <w:rFonts w:ascii="Arial" w:hAnsi="Arial" w:cs="Arial"/>
          <w:lang w:val="vi-VN"/>
        </w:rPr>
      </w:pPr>
    </w:p>
    <w:p w:rsidR="00457D5B" w:rsidRPr="00704122" w:rsidRDefault="00457D5B" w:rsidP="002F29C9">
      <w:pPr>
        <w:pStyle w:val="BodyText"/>
        <w:rPr>
          <w:rFonts w:ascii="Arial" w:hAnsi="Arial" w:cs="Arial"/>
          <w:lang w:val="vi-VN"/>
        </w:rPr>
      </w:pPr>
    </w:p>
    <w:p w:rsidR="00457D5B" w:rsidRPr="00704122" w:rsidRDefault="00457D5B" w:rsidP="002F29C9">
      <w:pPr>
        <w:pStyle w:val="BodyText"/>
        <w:rPr>
          <w:rFonts w:ascii="Arial" w:hAnsi="Arial" w:cs="Arial"/>
          <w:lang w:val="vi-VN"/>
        </w:rPr>
      </w:pPr>
    </w:p>
    <w:p w:rsidR="00457D5B" w:rsidRPr="00704122" w:rsidRDefault="00457D5B" w:rsidP="002F29C9">
      <w:pPr>
        <w:pStyle w:val="BodyText"/>
        <w:rPr>
          <w:rFonts w:ascii="Arial" w:hAnsi="Arial" w:cs="Arial"/>
          <w:lang w:val="vi-VN"/>
        </w:rPr>
      </w:pPr>
    </w:p>
    <w:sectPr w:rsidR="00457D5B" w:rsidRPr="00704122" w:rsidSect="005D43B9">
      <w:pgSz w:w="12240" w:h="15840"/>
      <w:pgMar w:top="1440" w:right="144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638" w:rsidRDefault="00F15638" w:rsidP="007E7344">
      <w:r>
        <w:separator/>
      </w:r>
    </w:p>
  </w:endnote>
  <w:endnote w:type="continuationSeparator" w:id="0">
    <w:p w:rsidR="00F15638" w:rsidRDefault="00F15638" w:rsidP="007E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638" w:rsidRDefault="00F15638" w:rsidP="007E7344">
      <w:r>
        <w:separator/>
      </w:r>
    </w:p>
  </w:footnote>
  <w:footnote w:type="continuationSeparator" w:id="0">
    <w:p w:rsidR="00F15638" w:rsidRDefault="00F15638" w:rsidP="007E7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pStyle w:val="Vega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B957A8A"/>
    <w:multiLevelType w:val="hybridMultilevel"/>
    <w:tmpl w:val="1E76FCF2"/>
    <w:lvl w:ilvl="0" w:tplc="EE000834">
      <w:start w:val="1"/>
      <w:numFmt w:val="bullet"/>
      <w:lvlText w:val=""/>
      <w:lvlJc w:val="left"/>
      <w:pPr>
        <w:ind w:left="792" w:hanging="360"/>
      </w:pPr>
      <w:rPr>
        <w:rFonts w:ascii="Symbol" w:eastAsia="DejaVu San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0C815FEF"/>
    <w:multiLevelType w:val="multilevel"/>
    <w:tmpl w:val="FA60CE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9" w15:restartNumberingAfterBreak="0">
    <w:nsid w:val="0E592084"/>
    <w:multiLevelType w:val="multilevel"/>
    <w:tmpl w:val="126A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 w15:restartNumberingAfterBreak="0">
    <w:nsid w:val="0E6F74B4"/>
    <w:multiLevelType w:val="hybridMultilevel"/>
    <w:tmpl w:val="CBEE017E"/>
    <w:lvl w:ilvl="0" w:tplc="8EFAB4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968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F04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0D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E1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D4FB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870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3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7AE6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1325D"/>
    <w:multiLevelType w:val="multilevel"/>
    <w:tmpl w:val="97369550"/>
    <w:lvl w:ilvl="0">
      <w:start w:val="1"/>
      <w:numFmt w:val="decimal"/>
      <w:pStyle w:val="VegaNumbering1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VegaNumber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VegaNumbering3"/>
      <w:lvlText w:val="%1.%2.%3"/>
      <w:lvlJc w:val="left"/>
      <w:pPr>
        <w:tabs>
          <w:tab w:val="num" w:pos="792"/>
        </w:tabs>
        <w:ind w:left="792" w:hanging="792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11117B54"/>
    <w:multiLevelType w:val="hybridMultilevel"/>
    <w:tmpl w:val="5DB6A6EA"/>
    <w:lvl w:ilvl="0" w:tplc="26F84E5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401F3"/>
    <w:multiLevelType w:val="hybridMultilevel"/>
    <w:tmpl w:val="76AAF892"/>
    <w:lvl w:ilvl="0" w:tplc="408487CE">
      <w:start w:val="1"/>
      <w:numFmt w:val="lowerLetter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151329C0"/>
    <w:multiLevelType w:val="multilevel"/>
    <w:tmpl w:val="6A721DC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1">
      <w:numFmt w:val="bullet"/>
      <w:pStyle w:val="VegaBullet2"/>
      <w:lvlText w:val=""/>
      <w:lvlJc w:val="left"/>
      <w:pPr>
        <w:tabs>
          <w:tab w:val="num" w:pos="1008"/>
        </w:tabs>
        <w:ind w:left="1008" w:hanging="216"/>
      </w:pPr>
      <w:rPr>
        <w:rFonts w:ascii="Wingdings" w:hAnsi="Wingdings" w:hint="default"/>
      </w:rPr>
    </w:lvl>
    <w:lvl w:ilvl="2">
      <w:start w:val="1"/>
      <w:numFmt w:val="bullet"/>
      <w:pStyle w:val="VegaBullet3"/>
      <w:lvlText w:val="-"/>
      <w:lvlJc w:val="left"/>
      <w:pPr>
        <w:tabs>
          <w:tab w:val="num" w:pos="1224"/>
        </w:tabs>
        <w:ind w:left="1224" w:hanging="21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16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15C310C8"/>
    <w:multiLevelType w:val="hybridMultilevel"/>
    <w:tmpl w:val="0C22CDC4"/>
    <w:lvl w:ilvl="0" w:tplc="21E231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5"/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16D2B"/>
    <w:multiLevelType w:val="hybridMultilevel"/>
    <w:tmpl w:val="90A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05E97"/>
    <w:multiLevelType w:val="hybridMultilevel"/>
    <w:tmpl w:val="9DC299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970B4"/>
    <w:multiLevelType w:val="hybridMultilevel"/>
    <w:tmpl w:val="BA9446E0"/>
    <w:lvl w:ilvl="0" w:tplc="F0EE965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1E231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40333C"/>
    <w:multiLevelType w:val="hybridMultilevel"/>
    <w:tmpl w:val="2CDC3DE0"/>
    <w:lvl w:ilvl="0" w:tplc="DE003DAE">
      <w:start w:val="2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A191EFD"/>
    <w:multiLevelType w:val="hybridMultilevel"/>
    <w:tmpl w:val="28B62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C1EAB"/>
    <w:multiLevelType w:val="hybridMultilevel"/>
    <w:tmpl w:val="85DCC0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D550A"/>
    <w:multiLevelType w:val="hybridMultilevel"/>
    <w:tmpl w:val="87822CAC"/>
    <w:lvl w:ilvl="0" w:tplc="DB7A86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876D4B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A15A7154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484843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0089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3E4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747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7E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20EB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A40C8"/>
    <w:multiLevelType w:val="hybridMultilevel"/>
    <w:tmpl w:val="A5CAB9AC"/>
    <w:lvl w:ilvl="0" w:tplc="F0EE9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96EDA"/>
    <w:multiLevelType w:val="hybridMultilevel"/>
    <w:tmpl w:val="9E7224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6405E"/>
    <w:multiLevelType w:val="hybridMultilevel"/>
    <w:tmpl w:val="3614F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24F6B"/>
    <w:multiLevelType w:val="hybridMultilevel"/>
    <w:tmpl w:val="0164CDA8"/>
    <w:lvl w:ilvl="0" w:tplc="451807A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52B3F"/>
    <w:multiLevelType w:val="hybridMultilevel"/>
    <w:tmpl w:val="633211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61D1D"/>
    <w:multiLevelType w:val="multilevel"/>
    <w:tmpl w:val="42A4D8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4AA6CA7"/>
    <w:multiLevelType w:val="hybridMultilevel"/>
    <w:tmpl w:val="21C4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C3054"/>
    <w:multiLevelType w:val="hybridMultilevel"/>
    <w:tmpl w:val="1784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00FA0"/>
    <w:multiLevelType w:val="hybridMultilevel"/>
    <w:tmpl w:val="4E5A24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2"/>
  </w:num>
  <w:num w:numId="4">
    <w:abstractNumId w:val="9"/>
  </w:num>
  <w:num w:numId="5">
    <w:abstractNumId w:val="19"/>
  </w:num>
  <w:num w:numId="6">
    <w:abstractNumId w:val="23"/>
  </w:num>
  <w:num w:numId="7">
    <w:abstractNumId w:val="22"/>
  </w:num>
  <w:num w:numId="8">
    <w:abstractNumId w:val="18"/>
  </w:num>
  <w:num w:numId="9">
    <w:abstractNumId w:val="1"/>
  </w:num>
  <w:num w:numId="10">
    <w:abstractNumId w:val="4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15"/>
  </w:num>
  <w:num w:numId="16">
    <w:abstractNumId w:val="28"/>
  </w:num>
  <w:num w:numId="17">
    <w:abstractNumId w:val="8"/>
  </w:num>
  <w:num w:numId="18">
    <w:abstractNumId w:val="10"/>
  </w:num>
  <w:num w:numId="19">
    <w:abstractNumId w:val="0"/>
  </w:num>
  <w:num w:numId="20">
    <w:abstractNumId w:val="2"/>
  </w:num>
  <w:num w:numId="21">
    <w:abstractNumId w:val="3"/>
  </w:num>
  <w:num w:numId="22">
    <w:abstractNumId w:val="5"/>
  </w:num>
  <w:num w:numId="23">
    <w:abstractNumId w:val="6"/>
  </w:num>
  <w:num w:numId="24">
    <w:abstractNumId w:val="29"/>
  </w:num>
  <w:num w:numId="25">
    <w:abstractNumId w:val="16"/>
  </w:num>
  <w:num w:numId="26">
    <w:abstractNumId w:val="11"/>
  </w:num>
  <w:num w:numId="27">
    <w:abstractNumId w:val="14"/>
  </w:num>
  <w:num w:numId="28">
    <w:abstractNumId w:val="30"/>
  </w:num>
  <w:num w:numId="29">
    <w:abstractNumId w:val="31"/>
  </w:num>
  <w:num w:numId="30">
    <w:abstractNumId w:val="20"/>
  </w:num>
  <w:num w:numId="31">
    <w:abstractNumId w:val="17"/>
  </w:num>
  <w:num w:numId="32">
    <w:abstractNumId w:val="24"/>
  </w:num>
  <w:num w:numId="33">
    <w:abstractNumId w:val="27"/>
  </w:num>
  <w:num w:numId="34">
    <w:abstractNumId w:val="21"/>
  </w:num>
  <w:num w:numId="35">
    <w:abstractNumId w:val="25"/>
  </w:num>
  <w:num w:numId="36">
    <w:abstractNumId w:val="13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32"/>
    <w:rsid w:val="00000829"/>
    <w:rsid w:val="00000B84"/>
    <w:rsid w:val="00011A3B"/>
    <w:rsid w:val="00012DCD"/>
    <w:rsid w:val="00030CA4"/>
    <w:rsid w:val="00030DEB"/>
    <w:rsid w:val="000312AC"/>
    <w:rsid w:val="00031C56"/>
    <w:rsid w:val="00032B6E"/>
    <w:rsid w:val="00035823"/>
    <w:rsid w:val="00036B95"/>
    <w:rsid w:val="0003728E"/>
    <w:rsid w:val="00037C13"/>
    <w:rsid w:val="000445CE"/>
    <w:rsid w:val="000501EA"/>
    <w:rsid w:val="00051B3B"/>
    <w:rsid w:val="000523EF"/>
    <w:rsid w:val="000528FC"/>
    <w:rsid w:val="000535C0"/>
    <w:rsid w:val="000540DD"/>
    <w:rsid w:val="00061C8D"/>
    <w:rsid w:val="0006538B"/>
    <w:rsid w:val="00067261"/>
    <w:rsid w:val="0007119F"/>
    <w:rsid w:val="000713A7"/>
    <w:rsid w:val="000727CD"/>
    <w:rsid w:val="00073E8F"/>
    <w:rsid w:val="000748EE"/>
    <w:rsid w:val="0008101E"/>
    <w:rsid w:val="00081BD0"/>
    <w:rsid w:val="00082AD5"/>
    <w:rsid w:val="00084A0F"/>
    <w:rsid w:val="00085153"/>
    <w:rsid w:val="00085F79"/>
    <w:rsid w:val="000875B1"/>
    <w:rsid w:val="00091304"/>
    <w:rsid w:val="00093355"/>
    <w:rsid w:val="00094CD3"/>
    <w:rsid w:val="000953AE"/>
    <w:rsid w:val="0009630E"/>
    <w:rsid w:val="00097622"/>
    <w:rsid w:val="00097A11"/>
    <w:rsid w:val="000A0024"/>
    <w:rsid w:val="000A37FD"/>
    <w:rsid w:val="000A3D3D"/>
    <w:rsid w:val="000A6E54"/>
    <w:rsid w:val="000A7B59"/>
    <w:rsid w:val="000A7F49"/>
    <w:rsid w:val="000B0B63"/>
    <w:rsid w:val="000B0D7F"/>
    <w:rsid w:val="000B2D90"/>
    <w:rsid w:val="000B3410"/>
    <w:rsid w:val="000B468F"/>
    <w:rsid w:val="000B6951"/>
    <w:rsid w:val="000C0FA7"/>
    <w:rsid w:val="000C2CC1"/>
    <w:rsid w:val="000C2E22"/>
    <w:rsid w:val="000C33F6"/>
    <w:rsid w:val="000C3EE5"/>
    <w:rsid w:val="000C669A"/>
    <w:rsid w:val="000D13A6"/>
    <w:rsid w:val="000D202E"/>
    <w:rsid w:val="000D24BC"/>
    <w:rsid w:val="000E2432"/>
    <w:rsid w:val="000E3B17"/>
    <w:rsid w:val="000E5428"/>
    <w:rsid w:val="000F05A4"/>
    <w:rsid w:val="000F1905"/>
    <w:rsid w:val="000F1BFC"/>
    <w:rsid w:val="000F2B1B"/>
    <w:rsid w:val="000F58B0"/>
    <w:rsid w:val="0010150F"/>
    <w:rsid w:val="00102311"/>
    <w:rsid w:val="0010293D"/>
    <w:rsid w:val="00106092"/>
    <w:rsid w:val="00117E76"/>
    <w:rsid w:val="00120D18"/>
    <w:rsid w:val="0012112F"/>
    <w:rsid w:val="00122EEE"/>
    <w:rsid w:val="00123083"/>
    <w:rsid w:val="001242EC"/>
    <w:rsid w:val="00127A0A"/>
    <w:rsid w:val="00131243"/>
    <w:rsid w:val="00131ACF"/>
    <w:rsid w:val="00134670"/>
    <w:rsid w:val="0013484C"/>
    <w:rsid w:val="00134D4E"/>
    <w:rsid w:val="0013688D"/>
    <w:rsid w:val="00140577"/>
    <w:rsid w:val="001410A9"/>
    <w:rsid w:val="00141411"/>
    <w:rsid w:val="001431FB"/>
    <w:rsid w:val="00143D45"/>
    <w:rsid w:val="00146091"/>
    <w:rsid w:val="00147CFC"/>
    <w:rsid w:val="001516CE"/>
    <w:rsid w:val="001544AA"/>
    <w:rsid w:val="00162552"/>
    <w:rsid w:val="001651C5"/>
    <w:rsid w:val="001740CA"/>
    <w:rsid w:val="00176490"/>
    <w:rsid w:val="0017655D"/>
    <w:rsid w:val="0017658F"/>
    <w:rsid w:val="0017710B"/>
    <w:rsid w:val="001824C7"/>
    <w:rsid w:val="0018358C"/>
    <w:rsid w:val="00185C0F"/>
    <w:rsid w:val="001866B1"/>
    <w:rsid w:val="001906F8"/>
    <w:rsid w:val="00192EB9"/>
    <w:rsid w:val="00196746"/>
    <w:rsid w:val="001A2129"/>
    <w:rsid w:val="001A4FC7"/>
    <w:rsid w:val="001A71F6"/>
    <w:rsid w:val="001B0296"/>
    <w:rsid w:val="001B0FF9"/>
    <w:rsid w:val="001B1711"/>
    <w:rsid w:val="001B1EDD"/>
    <w:rsid w:val="001B1F82"/>
    <w:rsid w:val="001B7155"/>
    <w:rsid w:val="001C181A"/>
    <w:rsid w:val="001C1929"/>
    <w:rsid w:val="001C1CE3"/>
    <w:rsid w:val="001C1EE0"/>
    <w:rsid w:val="001C52B6"/>
    <w:rsid w:val="001D2AEB"/>
    <w:rsid w:val="001D4CD6"/>
    <w:rsid w:val="001D78A6"/>
    <w:rsid w:val="001E1343"/>
    <w:rsid w:val="001E3C04"/>
    <w:rsid w:val="001E570E"/>
    <w:rsid w:val="001F19C8"/>
    <w:rsid w:val="00203EC7"/>
    <w:rsid w:val="00206EE3"/>
    <w:rsid w:val="00207D74"/>
    <w:rsid w:val="002105DA"/>
    <w:rsid w:val="0021214C"/>
    <w:rsid w:val="00213C92"/>
    <w:rsid w:val="0021638F"/>
    <w:rsid w:val="00217E26"/>
    <w:rsid w:val="00217F30"/>
    <w:rsid w:val="002237CD"/>
    <w:rsid w:val="00223C4E"/>
    <w:rsid w:val="0022611F"/>
    <w:rsid w:val="00232600"/>
    <w:rsid w:val="00234723"/>
    <w:rsid w:val="00240D20"/>
    <w:rsid w:val="00241982"/>
    <w:rsid w:val="00252046"/>
    <w:rsid w:val="002527A2"/>
    <w:rsid w:val="00252804"/>
    <w:rsid w:val="0025317C"/>
    <w:rsid w:val="00255494"/>
    <w:rsid w:val="002561E8"/>
    <w:rsid w:val="00256F3A"/>
    <w:rsid w:val="00261358"/>
    <w:rsid w:val="00262AC3"/>
    <w:rsid w:val="002637C7"/>
    <w:rsid w:val="0026538A"/>
    <w:rsid w:val="002665CF"/>
    <w:rsid w:val="00266BBA"/>
    <w:rsid w:val="00267C04"/>
    <w:rsid w:val="00267C15"/>
    <w:rsid w:val="00271003"/>
    <w:rsid w:val="00276A8C"/>
    <w:rsid w:val="00277F1C"/>
    <w:rsid w:val="00285E2D"/>
    <w:rsid w:val="002865E2"/>
    <w:rsid w:val="00287244"/>
    <w:rsid w:val="0028750E"/>
    <w:rsid w:val="00290565"/>
    <w:rsid w:val="00292477"/>
    <w:rsid w:val="002958ED"/>
    <w:rsid w:val="002965A7"/>
    <w:rsid w:val="002A1402"/>
    <w:rsid w:val="002A343A"/>
    <w:rsid w:val="002A5807"/>
    <w:rsid w:val="002B1CD1"/>
    <w:rsid w:val="002B5A55"/>
    <w:rsid w:val="002B6CCC"/>
    <w:rsid w:val="002C0D50"/>
    <w:rsid w:val="002C1DFA"/>
    <w:rsid w:val="002C73F2"/>
    <w:rsid w:val="002D1313"/>
    <w:rsid w:val="002D4CA0"/>
    <w:rsid w:val="002E1D2C"/>
    <w:rsid w:val="002E4603"/>
    <w:rsid w:val="002E5AEE"/>
    <w:rsid w:val="002E7A38"/>
    <w:rsid w:val="002F1371"/>
    <w:rsid w:val="002F1E58"/>
    <w:rsid w:val="002F29C9"/>
    <w:rsid w:val="002F3DAE"/>
    <w:rsid w:val="002F4C15"/>
    <w:rsid w:val="002F57FD"/>
    <w:rsid w:val="00300EE2"/>
    <w:rsid w:val="0030308B"/>
    <w:rsid w:val="00303173"/>
    <w:rsid w:val="00306813"/>
    <w:rsid w:val="0031009D"/>
    <w:rsid w:val="0031122B"/>
    <w:rsid w:val="0031248B"/>
    <w:rsid w:val="0031550E"/>
    <w:rsid w:val="0031570D"/>
    <w:rsid w:val="00322BD0"/>
    <w:rsid w:val="003271AD"/>
    <w:rsid w:val="003271F0"/>
    <w:rsid w:val="003324A4"/>
    <w:rsid w:val="003330D1"/>
    <w:rsid w:val="00341693"/>
    <w:rsid w:val="003417CA"/>
    <w:rsid w:val="003433A5"/>
    <w:rsid w:val="003458B3"/>
    <w:rsid w:val="00347F60"/>
    <w:rsid w:val="00351A47"/>
    <w:rsid w:val="003603AE"/>
    <w:rsid w:val="00360796"/>
    <w:rsid w:val="0036206F"/>
    <w:rsid w:val="00362987"/>
    <w:rsid w:val="0037137E"/>
    <w:rsid w:val="00375C6D"/>
    <w:rsid w:val="003772BA"/>
    <w:rsid w:val="00380B5A"/>
    <w:rsid w:val="00380E9C"/>
    <w:rsid w:val="00381D55"/>
    <w:rsid w:val="0038387C"/>
    <w:rsid w:val="00383D73"/>
    <w:rsid w:val="00384368"/>
    <w:rsid w:val="00384528"/>
    <w:rsid w:val="003870ED"/>
    <w:rsid w:val="0039243B"/>
    <w:rsid w:val="00393130"/>
    <w:rsid w:val="0039361A"/>
    <w:rsid w:val="003939F1"/>
    <w:rsid w:val="00393B75"/>
    <w:rsid w:val="00394C10"/>
    <w:rsid w:val="00396B7D"/>
    <w:rsid w:val="00396C22"/>
    <w:rsid w:val="00396E8E"/>
    <w:rsid w:val="0039731A"/>
    <w:rsid w:val="003A2C51"/>
    <w:rsid w:val="003A32D6"/>
    <w:rsid w:val="003A40FD"/>
    <w:rsid w:val="003A5557"/>
    <w:rsid w:val="003A72AD"/>
    <w:rsid w:val="003B28B4"/>
    <w:rsid w:val="003B3B65"/>
    <w:rsid w:val="003B4D68"/>
    <w:rsid w:val="003B505C"/>
    <w:rsid w:val="003B525E"/>
    <w:rsid w:val="003B53AE"/>
    <w:rsid w:val="003B67CF"/>
    <w:rsid w:val="003C0F78"/>
    <w:rsid w:val="003C1515"/>
    <w:rsid w:val="003C1984"/>
    <w:rsid w:val="003C1DBE"/>
    <w:rsid w:val="003D0734"/>
    <w:rsid w:val="003D2839"/>
    <w:rsid w:val="003D5E07"/>
    <w:rsid w:val="003E5E10"/>
    <w:rsid w:val="003E7B9D"/>
    <w:rsid w:val="003F199A"/>
    <w:rsid w:val="003F1FEB"/>
    <w:rsid w:val="003F2B36"/>
    <w:rsid w:val="003F2F54"/>
    <w:rsid w:val="00402076"/>
    <w:rsid w:val="004049CD"/>
    <w:rsid w:val="0040720C"/>
    <w:rsid w:val="0041546C"/>
    <w:rsid w:val="00416AF6"/>
    <w:rsid w:val="0041742E"/>
    <w:rsid w:val="004176A4"/>
    <w:rsid w:val="004207ED"/>
    <w:rsid w:val="004213A6"/>
    <w:rsid w:val="00421E08"/>
    <w:rsid w:val="00427815"/>
    <w:rsid w:val="00430236"/>
    <w:rsid w:val="004303E2"/>
    <w:rsid w:val="004303EF"/>
    <w:rsid w:val="004306E5"/>
    <w:rsid w:val="0043081C"/>
    <w:rsid w:val="00437531"/>
    <w:rsid w:val="004409D6"/>
    <w:rsid w:val="0044357A"/>
    <w:rsid w:val="00445154"/>
    <w:rsid w:val="00446052"/>
    <w:rsid w:val="00446E23"/>
    <w:rsid w:val="00451E04"/>
    <w:rsid w:val="004520B4"/>
    <w:rsid w:val="004531CE"/>
    <w:rsid w:val="00455CB9"/>
    <w:rsid w:val="004569FF"/>
    <w:rsid w:val="00456CD4"/>
    <w:rsid w:val="00457A86"/>
    <w:rsid w:val="00457D5B"/>
    <w:rsid w:val="00463D51"/>
    <w:rsid w:val="00465AAC"/>
    <w:rsid w:val="004665F8"/>
    <w:rsid w:val="00466DD7"/>
    <w:rsid w:val="00470033"/>
    <w:rsid w:val="00472AAC"/>
    <w:rsid w:val="004760A5"/>
    <w:rsid w:val="0047744C"/>
    <w:rsid w:val="00484D80"/>
    <w:rsid w:val="00485892"/>
    <w:rsid w:val="00487114"/>
    <w:rsid w:val="00493057"/>
    <w:rsid w:val="00494D4C"/>
    <w:rsid w:val="0049543B"/>
    <w:rsid w:val="00495F01"/>
    <w:rsid w:val="004971C2"/>
    <w:rsid w:val="004A100D"/>
    <w:rsid w:val="004A22C0"/>
    <w:rsid w:val="004A3BB3"/>
    <w:rsid w:val="004A7FE6"/>
    <w:rsid w:val="004B05FC"/>
    <w:rsid w:val="004B13B1"/>
    <w:rsid w:val="004B5AA8"/>
    <w:rsid w:val="004B5F54"/>
    <w:rsid w:val="004B6A11"/>
    <w:rsid w:val="004B6E05"/>
    <w:rsid w:val="004B6F2B"/>
    <w:rsid w:val="004C0F3B"/>
    <w:rsid w:val="004C2787"/>
    <w:rsid w:val="004C39E1"/>
    <w:rsid w:val="004C6EA4"/>
    <w:rsid w:val="004D1B1B"/>
    <w:rsid w:val="004D3982"/>
    <w:rsid w:val="004D3D18"/>
    <w:rsid w:val="004D3F3A"/>
    <w:rsid w:val="004D44F1"/>
    <w:rsid w:val="004D4797"/>
    <w:rsid w:val="004E19DC"/>
    <w:rsid w:val="004E2C0F"/>
    <w:rsid w:val="004E3FDA"/>
    <w:rsid w:val="004E67FC"/>
    <w:rsid w:val="004E6E34"/>
    <w:rsid w:val="004E77B2"/>
    <w:rsid w:val="004F0BCE"/>
    <w:rsid w:val="004F0D9F"/>
    <w:rsid w:val="004F31F1"/>
    <w:rsid w:val="004F51B4"/>
    <w:rsid w:val="004F70C2"/>
    <w:rsid w:val="0050086C"/>
    <w:rsid w:val="00501ECF"/>
    <w:rsid w:val="005042C6"/>
    <w:rsid w:val="00504716"/>
    <w:rsid w:val="00510726"/>
    <w:rsid w:val="00513250"/>
    <w:rsid w:val="005140E7"/>
    <w:rsid w:val="00514CC7"/>
    <w:rsid w:val="005174F2"/>
    <w:rsid w:val="0051755C"/>
    <w:rsid w:val="00521AE2"/>
    <w:rsid w:val="00522106"/>
    <w:rsid w:val="00531A6A"/>
    <w:rsid w:val="00532AEB"/>
    <w:rsid w:val="00533A6B"/>
    <w:rsid w:val="00534035"/>
    <w:rsid w:val="00534AB2"/>
    <w:rsid w:val="005369F5"/>
    <w:rsid w:val="00542B9F"/>
    <w:rsid w:val="005471BA"/>
    <w:rsid w:val="00550538"/>
    <w:rsid w:val="00550E40"/>
    <w:rsid w:val="00553B27"/>
    <w:rsid w:val="0056089B"/>
    <w:rsid w:val="00563C57"/>
    <w:rsid w:val="00564CA3"/>
    <w:rsid w:val="005663DD"/>
    <w:rsid w:val="00566A55"/>
    <w:rsid w:val="0057480B"/>
    <w:rsid w:val="00574B2F"/>
    <w:rsid w:val="00575017"/>
    <w:rsid w:val="00581D0C"/>
    <w:rsid w:val="0058246A"/>
    <w:rsid w:val="00582956"/>
    <w:rsid w:val="00587FF3"/>
    <w:rsid w:val="00590418"/>
    <w:rsid w:val="00591FCA"/>
    <w:rsid w:val="005927F1"/>
    <w:rsid w:val="00593603"/>
    <w:rsid w:val="00594577"/>
    <w:rsid w:val="005A390D"/>
    <w:rsid w:val="005A439D"/>
    <w:rsid w:val="005B0A40"/>
    <w:rsid w:val="005B0FC9"/>
    <w:rsid w:val="005B12CC"/>
    <w:rsid w:val="005B348F"/>
    <w:rsid w:val="005B4F53"/>
    <w:rsid w:val="005B7C7B"/>
    <w:rsid w:val="005C1F99"/>
    <w:rsid w:val="005C3FB7"/>
    <w:rsid w:val="005C4532"/>
    <w:rsid w:val="005C4993"/>
    <w:rsid w:val="005C4BFA"/>
    <w:rsid w:val="005C62C9"/>
    <w:rsid w:val="005C7507"/>
    <w:rsid w:val="005D03C1"/>
    <w:rsid w:val="005D0CF3"/>
    <w:rsid w:val="005D1AFF"/>
    <w:rsid w:val="005D4121"/>
    <w:rsid w:val="005D42ED"/>
    <w:rsid w:val="005D43B9"/>
    <w:rsid w:val="005E13E8"/>
    <w:rsid w:val="005E1A83"/>
    <w:rsid w:val="005E1B68"/>
    <w:rsid w:val="005E7824"/>
    <w:rsid w:val="005F0800"/>
    <w:rsid w:val="005F28BA"/>
    <w:rsid w:val="005F2A92"/>
    <w:rsid w:val="005F680F"/>
    <w:rsid w:val="005F6E32"/>
    <w:rsid w:val="006014B2"/>
    <w:rsid w:val="00604DE6"/>
    <w:rsid w:val="006055AF"/>
    <w:rsid w:val="00606D68"/>
    <w:rsid w:val="00607FC3"/>
    <w:rsid w:val="0061123C"/>
    <w:rsid w:val="006116E1"/>
    <w:rsid w:val="00611CFB"/>
    <w:rsid w:val="00612C42"/>
    <w:rsid w:val="00613923"/>
    <w:rsid w:val="00613E18"/>
    <w:rsid w:val="00614325"/>
    <w:rsid w:val="00614773"/>
    <w:rsid w:val="006148B7"/>
    <w:rsid w:val="00614D90"/>
    <w:rsid w:val="0061759D"/>
    <w:rsid w:val="006257B8"/>
    <w:rsid w:val="00627FAC"/>
    <w:rsid w:val="0063332D"/>
    <w:rsid w:val="00634962"/>
    <w:rsid w:val="006352D2"/>
    <w:rsid w:val="006366EC"/>
    <w:rsid w:val="00640894"/>
    <w:rsid w:val="00640C8E"/>
    <w:rsid w:val="00641F83"/>
    <w:rsid w:val="00642A42"/>
    <w:rsid w:val="00643749"/>
    <w:rsid w:val="006479B5"/>
    <w:rsid w:val="00647C3C"/>
    <w:rsid w:val="00647F79"/>
    <w:rsid w:val="006533E4"/>
    <w:rsid w:val="00654727"/>
    <w:rsid w:val="00654D0A"/>
    <w:rsid w:val="00656211"/>
    <w:rsid w:val="0065637E"/>
    <w:rsid w:val="0066291E"/>
    <w:rsid w:val="00665B33"/>
    <w:rsid w:val="006674A3"/>
    <w:rsid w:val="00667A6E"/>
    <w:rsid w:val="0068112A"/>
    <w:rsid w:val="00681734"/>
    <w:rsid w:val="00681FD7"/>
    <w:rsid w:val="006835BE"/>
    <w:rsid w:val="006914E1"/>
    <w:rsid w:val="006927EE"/>
    <w:rsid w:val="00693190"/>
    <w:rsid w:val="00694932"/>
    <w:rsid w:val="0069776E"/>
    <w:rsid w:val="006A033A"/>
    <w:rsid w:val="006A425E"/>
    <w:rsid w:val="006A453E"/>
    <w:rsid w:val="006A678D"/>
    <w:rsid w:val="006A6806"/>
    <w:rsid w:val="006C1776"/>
    <w:rsid w:val="006C17C7"/>
    <w:rsid w:val="006C273F"/>
    <w:rsid w:val="006C7F00"/>
    <w:rsid w:val="006D1154"/>
    <w:rsid w:val="006D20CB"/>
    <w:rsid w:val="006D224B"/>
    <w:rsid w:val="006D3422"/>
    <w:rsid w:val="006D42DE"/>
    <w:rsid w:val="006E0B30"/>
    <w:rsid w:val="006E4100"/>
    <w:rsid w:val="006E4718"/>
    <w:rsid w:val="006E5366"/>
    <w:rsid w:val="006E67CA"/>
    <w:rsid w:val="006E76D2"/>
    <w:rsid w:val="006F095E"/>
    <w:rsid w:val="006F0A0C"/>
    <w:rsid w:val="006F25C8"/>
    <w:rsid w:val="006F44D8"/>
    <w:rsid w:val="00704122"/>
    <w:rsid w:val="00706454"/>
    <w:rsid w:val="00710B49"/>
    <w:rsid w:val="00712CD9"/>
    <w:rsid w:val="00714832"/>
    <w:rsid w:val="00714E64"/>
    <w:rsid w:val="0071507B"/>
    <w:rsid w:val="0072167F"/>
    <w:rsid w:val="00721AD0"/>
    <w:rsid w:val="007220FB"/>
    <w:rsid w:val="007222C1"/>
    <w:rsid w:val="00724965"/>
    <w:rsid w:val="00726FD8"/>
    <w:rsid w:val="007416C5"/>
    <w:rsid w:val="00742A00"/>
    <w:rsid w:val="00744203"/>
    <w:rsid w:val="00746BD2"/>
    <w:rsid w:val="0074776E"/>
    <w:rsid w:val="00751A25"/>
    <w:rsid w:val="0075263F"/>
    <w:rsid w:val="00753119"/>
    <w:rsid w:val="007539D9"/>
    <w:rsid w:val="007540A1"/>
    <w:rsid w:val="007549CB"/>
    <w:rsid w:val="00762DB1"/>
    <w:rsid w:val="00766096"/>
    <w:rsid w:val="00766129"/>
    <w:rsid w:val="00766987"/>
    <w:rsid w:val="007675E1"/>
    <w:rsid w:val="00767A76"/>
    <w:rsid w:val="0077338A"/>
    <w:rsid w:val="00775178"/>
    <w:rsid w:val="00776593"/>
    <w:rsid w:val="00781308"/>
    <w:rsid w:val="00782B10"/>
    <w:rsid w:val="00785792"/>
    <w:rsid w:val="00786208"/>
    <w:rsid w:val="007864AB"/>
    <w:rsid w:val="00786704"/>
    <w:rsid w:val="007867D4"/>
    <w:rsid w:val="00791DCC"/>
    <w:rsid w:val="00792D5A"/>
    <w:rsid w:val="00793935"/>
    <w:rsid w:val="00793F6E"/>
    <w:rsid w:val="00796C56"/>
    <w:rsid w:val="007976A7"/>
    <w:rsid w:val="007A02AF"/>
    <w:rsid w:val="007A0D27"/>
    <w:rsid w:val="007A19DF"/>
    <w:rsid w:val="007A6F43"/>
    <w:rsid w:val="007B3373"/>
    <w:rsid w:val="007C0E4E"/>
    <w:rsid w:val="007C21CE"/>
    <w:rsid w:val="007C3F2F"/>
    <w:rsid w:val="007D4461"/>
    <w:rsid w:val="007D4A9A"/>
    <w:rsid w:val="007D4B32"/>
    <w:rsid w:val="007D4E9B"/>
    <w:rsid w:val="007E0B1C"/>
    <w:rsid w:val="007E171F"/>
    <w:rsid w:val="007E7344"/>
    <w:rsid w:val="007F020C"/>
    <w:rsid w:val="007F1FCD"/>
    <w:rsid w:val="007F2AD8"/>
    <w:rsid w:val="007F5EEC"/>
    <w:rsid w:val="007F7293"/>
    <w:rsid w:val="00802545"/>
    <w:rsid w:val="008032A6"/>
    <w:rsid w:val="0080479D"/>
    <w:rsid w:val="00807960"/>
    <w:rsid w:val="008134B2"/>
    <w:rsid w:val="00820119"/>
    <w:rsid w:val="008215EA"/>
    <w:rsid w:val="00822048"/>
    <w:rsid w:val="008248DB"/>
    <w:rsid w:val="008251C4"/>
    <w:rsid w:val="008272A4"/>
    <w:rsid w:val="0082732D"/>
    <w:rsid w:val="00836AA3"/>
    <w:rsid w:val="00840CF5"/>
    <w:rsid w:val="00844E9B"/>
    <w:rsid w:val="008476EF"/>
    <w:rsid w:val="00851436"/>
    <w:rsid w:val="0086018B"/>
    <w:rsid w:val="0086033D"/>
    <w:rsid w:val="00861757"/>
    <w:rsid w:val="00862670"/>
    <w:rsid w:val="0086270F"/>
    <w:rsid w:val="00862B63"/>
    <w:rsid w:val="00863A0F"/>
    <w:rsid w:val="008651B4"/>
    <w:rsid w:val="008653B1"/>
    <w:rsid w:val="00866524"/>
    <w:rsid w:val="008666EB"/>
    <w:rsid w:val="0086713C"/>
    <w:rsid w:val="00872F46"/>
    <w:rsid w:val="00874FB8"/>
    <w:rsid w:val="008768DD"/>
    <w:rsid w:val="00890F64"/>
    <w:rsid w:val="00891F15"/>
    <w:rsid w:val="008928E1"/>
    <w:rsid w:val="00894ED6"/>
    <w:rsid w:val="008950BC"/>
    <w:rsid w:val="008A10C8"/>
    <w:rsid w:val="008A4413"/>
    <w:rsid w:val="008A6D8C"/>
    <w:rsid w:val="008B0CF1"/>
    <w:rsid w:val="008B2306"/>
    <w:rsid w:val="008B2C75"/>
    <w:rsid w:val="008B5A59"/>
    <w:rsid w:val="008C3A2D"/>
    <w:rsid w:val="008C4DDC"/>
    <w:rsid w:val="008C5FDF"/>
    <w:rsid w:val="008D518A"/>
    <w:rsid w:val="008D53A0"/>
    <w:rsid w:val="008D719F"/>
    <w:rsid w:val="008E03B1"/>
    <w:rsid w:val="008E0CB1"/>
    <w:rsid w:val="008E72E1"/>
    <w:rsid w:val="008F1243"/>
    <w:rsid w:val="008F1D41"/>
    <w:rsid w:val="008F1E6B"/>
    <w:rsid w:val="008F1EE8"/>
    <w:rsid w:val="008F1F52"/>
    <w:rsid w:val="008F20C2"/>
    <w:rsid w:val="008F24D9"/>
    <w:rsid w:val="008F3153"/>
    <w:rsid w:val="008F4703"/>
    <w:rsid w:val="008F4F0C"/>
    <w:rsid w:val="008F5ADB"/>
    <w:rsid w:val="008F6B61"/>
    <w:rsid w:val="00900126"/>
    <w:rsid w:val="009010DF"/>
    <w:rsid w:val="009010FF"/>
    <w:rsid w:val="00905746"/>
    <w:rsid w:val="00905D0C"/>
    <w:rsid w:val="00906689"/>
    <w:rsid w:val="009106B4"/>
    <w:rsid w:val="00910A92"/>
    <w:rsid w:val="00922A43"/>
    <w:rsid w:val="00923FF6"/>
    <w:rsid w:val="00930A7B"/>
    <w:rsid w:val="00933916"/>
    <w:rsid w:val="00933C05"/>
    <w:rsid w:val="00936D14"/>
    <w:rsid w:val="00941193"/>
    <w:rsid w:val="00941798"/>
    <w:rsid w:val="0094379C"/>
    <w:rsid w:val="0095062E"/>
    <w:rsid w:val="00951E7A"/>
    <w:rsid w:val="009526A5"/>
    <w:rsid w:val="00957F31"/>
    <w:rsid w:val="0096070C"/>
    <w:rsid w:val="009620D0"/>
    <w:rsid w:val="00962710"/>
    <w:rsid w:val="009648CC"/>
    <w:rsid w:val="0096722A"/>
    <w:rsid w:val="00967304"/>
    <w:rsid w:val="00967926"/>
    <w:rsid w:val="0097001E"/>
    <w:rsid w:val="00974E9E"/>
    <w:rsid w:val="009776A4"/>
    <w:rsid w:val="009802F3"/>
    <w:rsid w:val="0098081F"/>
    <w:rsid w:val="00986AC6"/>
    <w:rsid w:val="009910A8"/>
    <w:rsid w:val="00992D59"/>
    <w:rsid w:val="00995577"/>
    <w:rsid w:val="00996D18"/>
    <w:rsid w:val="009975DB"/>
    <w:rsid w:val="009A48D1"/>
    <w:rsid w:val="009B1F06"/>
    <w:rsid w:val="009B39EC"/>
    <w:rsid w:val="009B4E66"/>
    <w:rsid w:val="009B7452"/>
    <w:rsid w:val="009B7818"/>
    <w:rsid w:val="009C0301"/>
    <w:rsid w:val="009C03BA"/>
    <w:rsid w:val="009C35E3"/>
    <w:rsid w:val="009C7E09"/>
    <w:rsid w:val="009D4F53"/>
    <w:rsid w:val="009D65AB"/>
    <w:rsid w:val="009D736F"/>
    <w:rsid w:val="009E24AF"/>
    <w:rsid w:val="009F01A4"/>
    <w:rsid w:val="009F045B"/>
    <w:rsid w:val="009F4A67"/>
    <w:rsid w:val="009F5C44"/>
    <w:rsid w:val="00A01371"/>
    <w:rsid w:val="00A01C80"/>
    <w:rsid w:val="00A0208A"/>
    <w:rsid w:val="00A03C98"/>
    <w:rsid w:val="00A0519D"/>
    <w:rsid w:val="00A10F41"/>
    <w:rsid w:val="00A177BB"/>
    <w:rsid w:val="00A2591D"/>
    <w:rsid w:val="00A261D7"/>
    <w:rsid w:val="00A32061"/>
    <w:rsid w:val="00A3245E"/>
    <w:rsid w:val="00A35B25"/>
    <w:rsid w:val="00A35B71"/>
    <w:rsid w:val="00A36082"/>
    <w:rsid w:val="00A4340E"/>
    <w:rsid w:val="00A50800"/>
    <w:rsid w:val="00A51130"/>
    <w:rsid w:val="00A51574"/>
    <w:rsid w:val="00A534C7"/>
    <w:rsid w:val="00A57792"/>
    <w:rsid w:val="00A57CD9"/>
    <w:rsid w:val="00A625DC"/>
    <w:rsid w:val="00A63518"/>
    <w:rsid w:val="00A63F26"/>
    <w:rsid w:val="00A747D7"/>
    <w:rsid w:val="00A7619F"/>
    <w:rsid w:val="00A83671"/>
    <w:rsid w:val="00A84346"/>
    <w:rsid w:val="00A87A2C"/>
    <w:rsid w:val="00A92D58"/>
    <w:rsid w:val="00A92D60"/>
    <w:rsid w:val="00A9431A"/>
    <w:rsid w:val="00A95A26"/>
    <w:rsid w:val="00A96EB7"/>
    <w:rsid w:val="00AA1B1B"/>
    <w:rsid w:val="00AA4DF9"/>
    <w:rsid w:val="00AA7393"/>
    <w:rsid w:val="00AB14B8"/>
    <w:rsid w:val="00AB1DE7"/>
    <w:rsid w:val="00AB512A"/>
    <w:rsid w:val="00AB57D8"/>
    <w:rsid w:val="00AB5DC0"/>
    <w:rsid w:val="00AC6763"/>
    <w:rsid w:val="00AD1DD7"/>
    <w:rsid w:val="00AD3FE5"/>
    <w:rsid w:val="00AD45B3"/>
    <w:rsid w:val="00AD4D24"/>
    <w:rsid w:val="00AD7D87"/>
    <w:rsid w:val="00AE4290"/>
    <w:rsid w:val="00AE4ECE"/>
    <w:rsid w:val="00AE6781"/>
    <w:rsid w:val="00AE6DF9"/>
    <w:rsid w:val="00AE7FBB"/>
    <w:rsid w:val="00AF268B"/>
    <w:rsid w:val="00AF419A"/>
    <w:rsid w:val="00AF47E8"/>
    <w:rsid w:val="00AF6195"/>
    <w:rsid w:val="00B0181D"/>
    <w:rsid w:val="00B0203C"/>
    <w:rsid w:val="00B02386"/>
    <w:rsid w:val="00B05C42"/>
    <w:rsid w:val="00B06FC3"/>
    <w:rsid w:val="00B10C13"/>
    <w:rsid w:val="00B1277F"/>
    <w:rsid w:val="00B14757"/>
    <w:rsid w:val="00B14DB5"/>
    <w:rsid w:val="00B20297"/>
    <w:rsid w:val="00B23783"/>
    <w:rsid w:val="00B23812"/>
    <w:rsid w:val="00B23ED7"/>
    <w:rsid w:val="00B24E2C"/>
    <w:rsid w:val="00B2586D"/>
    <w:rsid w:val="00B25D5B"/>
    <w:rsid w:val="00B27642"/>
    <w:rsid w:val="00B307A5"/>
    <w:rsid w:val="00B319AD"/>
    <w:rsid w:val="00B36C0B"/>
    <w:rsid w:val="00B37523"/>
    <w:rsid w:val="00B37CD5"/>
    <w:rsid w:val="00B415EC"/>
    <w:rsid w:val="00B42E3D"/>
    <w:rsid w:val="00B45AC6"/>
    <w:rsid w:val="00B47200"/>
    <w:rsid w:val="00B4781A"/>
    <w:rsid w:val="00B53B32"/>
    <w:rsid w:val="00B5697F"/>
    <w:rsid w:val="00B5712B"/>
    <w:rsid w:val="00B60F94"/>
    <w:rsid w:val="00B63FA9"/>
    <w:rsid w:val="00B642F2"/>
    <w:rsid w:val="00B72F25"/>
    <w:rsid w:val="00B7324D"/>
    <w:rsid w:val="00B77AEC"/>
    <w:rsid w:val="00B77C35"/>
    <w:rsid w:val="00B80B17"/>
    <w:rsid w:val="00B8192A"/>
    <w:rsid w:val="00BA0125"/>
    <w:rsid w:val="00BA29FF"/>
    <w:rsid w:val="00BA43B4"/>
    <w:rsid w:val="00BA4740"/>
    <w:rsid w:val="00BA4F0E"/>
    <w:rsid w:val="00BA4F81"/>
    <w:rsid w:val="00BA651F"/>
    <w:rsid w:val="00BA758B"/>
    <w:rsid w:val="00BB0E5D"/>
    <w:rsid w:val="00BB53A5"/>
    <w:rsid w:val="00BB63C6"/>
    <w:rsid w:val="00BC4738"/>
    <w:rsid w:val="00BC4DA4"/>
    <w:rsid w:val="00BC4F9D"/>
    <w:rsid w:val="00BC655D"/>
    <w:rsid w:val="00BD1A6E"/>
    <w:rsid w:val="00BD379B"/>
    <w:rsid w:val="00BD42A5"/>
    <w:rsid w:val="00BD4770"/>
    <w:rsid w:val="00BD4B07"/>
    <w:rsid w:val="00BD5473"/>
    <w:rsid w:val="00BD6C48"/>
    <w:rsid w:val="00BE4377"/>
    <w:rsid w:val="00BE7BC9"/>
    <w:rsid w:val="00BF0E98"/>
    <w:rsid w:val="00BF223B"/>
    <w:rsid w:val="00BF34F5"/>
    <w:rsid w:val="00BF3BDD"/>
    <w:rsid w:val="00BF7CE7"/>
    <w:rsid w:val="00C029B8"/>
    <w:rsid w:val="00C05D1E"/>
    <w:rsid w:val="00C10986"/>
    <w:rsid w:val="00C14CED"/>
    <w:rsid w:val="00C16DE5"/>
    <w:rsid w:val="00C16E66"/>
    <w:rsid w:val="00C17267"/>
    <w:rsid w:val="00C20B09"/>
    <w:rsid w:val="00C23BCC"/>
    <w:rsid w:val="00C244ED"/>
    <w:rsid w:val="00C2563B"/>
    <w:rsid w:val="00C30E99"/>
    <w:rsid w:val="00C31081"/>
    <w:rsid w:val="00C35223"/>
    <w:rsid w:val="00C3576B"/>
    <w:rsid w:val="00C35C83"/>
    <w:rsid w:val="00C4087E"/>
    <w:rsid w:val="00C4757F"/>
    <w:rsid w:val="00C5169D"/>
    <w:rsid w:val="00C53229"/>
    <w:rsid w:val="00C54886"/>
    <w:rsid w:val="00C573B4"/>
    <w:rsid w:val="00C57470"/>
    <w:rsid w:val="00C600BB"/>
    <w:rsid w:val="00C6213A"/>
    <w:rsid w:val="00C62598"/>
    <w:rsid w:val="00C64327"/>
    <w:rsid w:val="00C66B9A"/>
    <w:rsid w:val="00C67AC0"/>
    <w:rsid w:val="00C67B59"/>
    <w:rsid w:val="00C67BE2"/>
    <w:rsid w:val="00C70B03"/>
    <w:rsid w:val="00C72AEC"/>
    <w:rsid w:val="00C72DC7"/>
    <w:rsid w:val="00C73E94"/>
    <w:rsid w:val="00C7448C"/>
    <w:rsid w:val="00C80784"/>
    <w:rsid w:val="00C82375"/>
    <w:rsid w:val="00C82F4B"/>
    <w:rsid w:val="00C84783"/>
    <w:rsid w:val="00C858D6"/>
    <w:rsid w:val="00C85952"/>
    <w:rsid w:val="00C87013"/>
    <w:rsid w:val="00C877D0"/>
    <w:rsid w:val="00C93100"/>
    <w:rsid w:val="00CA02CD"/>
    <w:rsid w:val="00CA1B29"/>
    <w:rsid w:val="00CA45AB"/>
    <w:rsid w:val="00CA547B"/>
    <w:rsid w:val="00CA70B6"/>
    <w:rsid w:val="00CA78E5"/>
    <w:rsid w:val="00CB0454"/>
    <w:rsid w:val="00CB1D4F"/>
    <w:rsid w:val="00CB339E"/>
    <w:rsid w:val="00CB34E4"/>
    <w:rsid w:val="00CB42AC"/>
    <w:rsid w:val="00CC2096"/>
    <w:rsid w:val="00CC24D4"/>
    <w:rsid w:val="00CC3080"/>
    <w:rsid w:val="00CC338B"/>
    <w:rsid w:val="00CD2543"/>
    <w:rsid w:val="00CD3242"/>
    <w:rsid w:val="00CE094F"/>
    <w:rsid w:val="00CE2C63"/>
    <w:rsid w:val="00CE3264"/>
    <w:rsid w:val="00CE362B"/>
    <w:rsid w:val="00CE4819"/>
    <w:rsid w:val="00CE6B48"/>
    <w:rsid w:val="00CE79F9"/>
    <w:rsid w:val="00CF3BCF"/>
    <w:rsid w:val="00CF3C19"/>
    <w:rsid w:val="00CF586A"/>
    <w:rsid w:val="00CF5EF3"/>
    <w:rsid w:val="00CF6231"/>
    <w:rsid w:val="00D002DD"/>
    <w:rsid w:val="00D00F3A"/>
    <w:rsid w:val="00D0171F"/>
    <w:rsid w:val="00D03401"/>
    <w:rsid w:val="00D03A27"/>
    <w:rsid w:val="00D04441"/>
    <w:rsid w:val="00D05104"/>
    <w:rsid w:val="00D056D8"/>
    <w:rsid w:val="00D07E46"/>
    <w:rsid w:val="00D14360"/>
    <w:rsid w:val="00D157C8"/>
    <w:rsid w:val="00D1672A"/>
    <w:rsid w:val="00D16821"/>
    <w:rsid w:val="00D16B5E"/>
    <w:rsid w:val="00D16DD4"/>
    <w:rsid w:val="00D235E6"/>
    <w:rsid w:val="00D2776D"/>
    <w:rsid w:val="00D27E69"/>
    <w:rsid w:val="00D31C21"/>
    <w:rsid w:val="00D33AD4"/>
    <w:rsid w:val="00D3611E"/>
    <w:rsid w:val="00D367E5"/>
    <w:rsid w:val="00D37F16"/>
    <w:rsid w:val="00D40447"/>
    <w:rsid w:val="00D40895"/>
    <w:rsid w:val="00D40BC7"/>
    <w:rsid w:val="00D418B2"/>
    <w:rsid w:val="00D42519"/>
    <w:rsid w:val="00D449AF"/>
    <w:rsid w:val="00D44AE6"/>
    <w:rsid w:val="00D46C65"/>
    <w:rsid w:val="00D46CB5"/>
    <w:rsid w:val="00D476BC"/>
    <w:rsid w:val="00D50F32"/>
    <w:rsid w:val="00D53CC5"/>
    <w:rsid w:val="00D601AD"/>
    <w:rsid w:val="00D64847"/>
    <w:rsid w:val="00D6671A"/>
    <w:rsid w:val="00D72BBB"/>
    <w:rsid w:val="00D733C6"/>
    <w:rsid w:val="00D743B3"/>
    <w:rsid w:val="00D74757"/>
    <w:rsid w:val="00D75A09"/>
    <w:rsid w:val="00D773A6"/>
    <w:rsid w:val="00D82AAC"/>
    <w:rsid w:val="00D83321"/>
    <w:rsid w:val="00D8447F"/>
    <w:rsid w:val="00D90A25"/>
    <w:rsid w:val="00D91209"/>
    <w:rsid w:val="00D91340"/>
    <w:rsid w:val="00D93846"/>
    <w:rsid w:val="00D97136"/>
    <w:rsid w:val="00DA0474"/>
    <w:rsid w:val="00DA10C2"/>
    <w:rsid w:val="00DA163C"/>
    <w:rsid w:val="00DA2013"/>
    <w:rsid w:val="00DA38BE"/>
    <w:rsid w:val="00DA489F"/>
    <w:rsid w:val="00DA4915"/>
    <w:rsid w:val="00DA655D"/>
    <w:rsid w:val="00DB108B"/>
    <w:rsid w:val="00DB17A0"/>
    <w:rsid w:val="00DB289A"/>
    <w:rsid w:val="00DB3119"/>
    <w:rsid w:val="00DB594C"/>
    <w:rsid w:val="00DB5FAA"/>
    <w:rsid w:val="00DB633E"/>
    <w:rsid w:val="00DC11FC"/>
    <w:rsid w:val="00DC2721"/>
    <w:rsid w:val="00DC6903"/>
    <w:rsid w:val="00DC767B"/>
    <w:rsid w:val="00DD01E4"/>
    <w:rsid w:val="00DD7C63"/>
    <w:rsid w:val="00DD7E46"/>
    <w:rsid w:val="00DE3951"/>
    <w:rsid w:val="00DE403B"/>
    <w:rsid w:val="00DE5C2F"/>
    <w:rsid w:val="00DE6D5C"/>
    <w:rsid w:val="00DE701A"/>
    <w:rsid w:val="00DE7693"/>
    <w:rsid w:val="00DF3C7A"/>
    <w:rsid w:val="00DF4E31"/>
    <w:rsid w:val="00DF5D58"/>
    <w:rsid w:val="00DF674C"/>
    <w:rsid w:val="00DF6A39"/>
    <w:rsid w:val="00DF7E63"/>
    <w:rsid w:val="00E018F5"/>
    <w:rsid w:val="00E02A7B"/>
    <w:rsid w:val="00E03821"/>
    <w:rsid w:val="00E03D7C"/>
    <w:rsid w:val="00E04BE7"/>
    <w:rsid w:val="00E04F3E"/>
    <w:rsid w:val="00E050D7"/>
    <w:rsid w:val="00E05B9B"/>
    <w:rsid w:val="00E06855"/>
    <w:rsid w:val="00E12EC5"/>
    <w:rsid w:val="00E132DF"/>
    <w:rsid w:val="00E13659"/>
    <w:rsid w:val="00E147EB"/>
    <w:rsid w:val="00E14F53"/>
    <w:rsid w:val="00E15F64"/>
    <w:rsid w:val="00E16AB5"/>
    <w:rsid w:val="00E16E14"/>
    <w:rsid w:val="00E173F5"/>
    <w:rsid w:val="00E228EA"/>
    <w:rsid w:val="00E23058"/>
    <w:rsid w:val="00E23E97"/>
    <w:rsid w:val="00E30034"/>
    <w:rsid w:val="00E310A0"/>
    <w:rsid w:val="00E34285"/>
    <w:rsid w:val="00E355F1"/>
    <w:rsid w:val="00E46E03"/>
    <w:rsid w:val="00E47AE5"/>
    <w:rsid w:val="00E50CAE"/>
    <w:rsid w:val="00E53B2D"/>
    <w:rsid w:val="00E540EA"/>
    <w:rsid w:val="00E57EA9"/>
    <w:rsid w:val="00E6059F"/>
    <w:rsid w:val="00E6075F"/>
    <w:rsid w:val="00E61369"/>
    <w:rsid w:val="00E63031"/>
    <w:rsid w:val="00E72BFA"/>
    <w:rsid w:val="00E80AB8"/>
    <w:rsid w:val="00E85C5C"/>
    <w:rsid w:val="00E8727E"/>
    <w:rsid w:val="00E87E7A"/>
    <w:rsid w:val="00E90854"/>
    <w:rsid w:val="00E91735"/>
    <w:rsid w:val="00E92538"/>
    <w:rsid w:val="00E94230"/>
    <w:rsid w:val="00E95E0A"/>
    <w:rsid w:val="00EA3DA4"/>
    <w:rsid w:val="00EA553F"/>
    <w:rsid w:val="00EA6EE8"/>
    <w:rsid w:val="00EB475A"/>
    <w:rsid w:val="00EB4F95"/>
    <w:rsid w:val="00EB6CFB"/>
    <w:rsid w:val="00EB7F60"/>
    <w:rsid w:val="00EC185D"/>
    <w:rsid w:val="00EC29B5"/>
    <w:rsid w:val="00ED02FF"/>
    <w:rsid w:val="00ED3E1A"/>
    <w:rsid w:val="00ED5477"/>
    <w:rsid w:val="00ED55BE"/>
    <w:rsid w:val="00ED754B"/>
    <w:rsid w:val="00ED7D84"/>
    <w:rsid w:val="00EE0E34"/>
    <w:rsid w:val="00EE1397"/>
    <w:rsid w:val="00EE1509"/>
    <w:rsid w:val="00EE2344"/>
    <w:rsid w:val="00EE4E08"/>
    <w:rsid w:val="00EE5935"/>
    <w:rsid w:val="00EF52F5"/>
    <w:rsid w:val="00EF788E"/>
    <w:rsid w:val="00F00D89"/>
    <w:rsid w:val="00F01CA7"/>
    <w:rsid w:val="00F01DD0"/>
    <w:rsid w:val="00F05EAB"/>
    <w:rsid w:val="00F0790D"/>
    <w:rsid w:val="00F13C76"/>
    <w:rsid w:val="00F13FCE"/>
    <w:rsid w:val="00F1413F"/>
    <w:rsid w:val="00F15638"/>
    <w:rsid w:val="00F171E5"/>
    <w:rsid w:val="00F24B6E"/>
    <w:rsid w:val="00F2630B"/>
    <w:rsid w:val="00F30E63"/>
    <w:rsid w:val="00F3241B"/>
    <w:rsid w:val="00F33B03"/>
    <w:rsid w:val="00F34211"/>
    <w:rsid w:val="00F364E5"/>
    <w:rsid w:val="00F3742E"/>
    <w:rsid w:val="00F37E6D"/>
    <w:rsid w:val="00F4023F"/>
    <w:rsid w:val="00F413A7"/>
    <w:rsid w:val="00F415BD"/>
    <w:rsid w:val="00F46DD2"/>
    <w:rsid w:val="00F470FE"/>
    <w:rsid w:val="00F47F9E"/>
    <w:rsid w:val="00F52C78"/>
    <w:rsid w:val="00F60561"/>
    <w:rsid w:val="00F62642"/>
    <w:rsid w:val="00F65963"/>
    <w:rsid w:val="00F67ACF"/>
    <w:rsid w:val="00F713C0"/>
    <w:rsid w:val="00F71A0A"/>
    <w:rsid w:val="00F756E6"/>
    <w:rsid w:val="00F77234"/>
    <w:rsid w:val="00F80517"/>
    <w:rsid w:val="00F86916"/>
    <w:rsid w:val="00F875AC"/>
    <w:rsid w:val="00F907AD"/>
    <w:rsid w:val="00F92751"/>
    <w:rsid w:val="00F93D92"/>
    <w:rsid w:val="00F94782"/>
    <w:rsid w:val="00F959DA"/>
    <w:rsid w:val="00F95C21"/>
    <w:rsid w:val="00F96A96"/>
    <w:rsid w:val="00FA480A"/>
    <w:rsid w:val="00FA550E"/>
    <w:rsid w:val="00FA6F89"/>
    <w:rsid w:val="00FB1680"/>
    <w:rsid w:val="00FB2155"/>
    <w:rsid w:val="00FB31AF"/>
    <w:rsid w:val="00FB61E2"/>
    <w:rsid w:val="00FB69AF"/>
    <w:rsid w:val="00FB6AE4"/>
    <w:rsid w:val="00FC012F"/>
    <w:rsid w:val="00FC16AB"/>
    <w:rsid w:val="00FC4282"/>
    <w:rsid w:val="00FC4C21"/>
    <w:rsid w:val="00FC55E7"/>
    <w:rsid w:val="00FC59D2"/>
    <w:rsid w:val="00FC60EA"/>
    <w:rsid w:val="00FD2484"/>
    <w:rsid w:val="00FD5582"/>
    <w:rsid w:val="00FD6654"/>
    <w:rsid w:val="00FD70E5"/>
    <w:rsid w:val="00FE18DF"/>
    <w:rsid w:val="00FE2512"/>
    <w:rsid w:val="00FE31E8"/>
    <w:rsid w:val="00FE3E30"/>
    <w:rsid w:val="00FE5042"/>
    <w:rsid w:val="00FE5E8B"/>
    <w:rsid w:val="00FF0198"/>
    <w:rsid w:val="00FF1FB2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B8B2E"/>
  <w15:chartTrackingRefBased/>
  <w15:docId w15:val="{DDDBD28F-60E1-4546-BE02-C52268A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87FF3"/>
    <w:rPr>
      <w:sz w:val="24"/>
      <w:szCs w:val="24"/>
      <w:lang w:val="en-US" w:eastAsia="en-US"/>
    </w:rPr>
  </w:style>
  <w:style w:type="paragraph" w:styleId="Heading1">
    <w:name w:val="heading 1"/>
    <w:aliases w:val="Heading 1(Report Only),Chapter,Heading 1(Report Only)1,Chapter1"/>
    <w:basedOn w:val="Normal"/>
    <w:next w:val="Normal"/>
    <w:qFormat/>
    <w:rsid w:val="004971C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l2,H2,h21"/>
    <w:basedOn w:val="Normal"/>
    <w:next w:val="Normal"/>
    <w:link w:val="Heading2Char"/>
    <w:qFormat/>
    <w:rsid w:val="004971C2"/>
    <w:pPr>
      <w:keepNext/>
      <w:numPr>
        <w:ilvl w:val="1"/>
        <w:numId w:val="1"/>
      </w:numPr>
      <w:tabs>
        <w:tab w:val="clear" w:pos="1026"/>
        <w:tab w:val="num" w:pos="576"/>
      </w:tabs>
      <w:spacing w:before="240" w:after="60"/>
      <w:ind w:left="576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4F31F1"/>
    <w:pPr>
      <w:keepNext/>
      <w:widowControl w:val="0"/>
      <w:numPr>
        <w:ilvl w:val="2"/>
        <w:numId w:val="1"/>
      </w:numPr>
      <w:tabs>
        <w:tab w:val="clear" w:pos="2520"/>
        <w:tab w:val="num" w:pos="2790"/>
      </w:tabs>
      <w:suppressAutoHyphens/>
      <w:spacing w:before="240" w:after="12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h4,h41"/>
    <w:basedOn w:val="Normal"/>
    <w:next w:val="Normal"/>
    <w:qFormat/>
    <w:rsid w:val="004971C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971C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71C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971C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971C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71C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autoRedefine/>
    <w:rsid w:val="00714832"/>
    <w:pPr>
      <w:widowControl w:val="0"/>
      <w:spacing w:before="120"/>
      <w:ind w:left="360" w:right="14"/>
    </w:pPr>
    <w:rPr>
      <w:rFonts w:ascii="Arial" w:hAnsi="Arial" w:cs="Arial"/>
      <w:snapToGrid w:val="0"/>
    </w:rPr>
  </w:style>
  <w:style w:type="paragraph" w:styleId="TOC1">
    <w:name w:val="toc 1"/>
    <w:basedOn w:val="Normal"/>
    <w:next w:val="Normal"/>
    <w:autoRedefine/>
    <w:uiPriority w:val="39"/>
    <w:qFormat/>
    <w:rsid w:val="00BA4740"/>
  </w:style>
  <w:style w:type="paragraph" w:styleId="TOC2">
    <w:name w:val="toc 2"/>
    <w:basedOn w:val="Normal"/>
    <w:next w:val="Normal"/>
    <w:autoRedefine/>
    <w:uiPriority w:val="39"/>
    <w:qFormat/>
    <w:rsid w:val="00BA4740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BA4740"/>
    <w:pPr>
      <w:ind w:left="480"/>
    </w:pPr>
  </w:style>
  <w:style w:type="character" w:styleId="Hyperlink">
    <w:name w:val="Hyperlink"/>
    <w:uiPriority w:val="99"/>
    <w:rsid w:val="00BA4740"/>
    <w:rPr>
      <w:color w:val="0000FF"/>
      <w:u w:val="single"/>
    </w:rPr>
  </w:style>
  <w:style w:type="paragraph" w:styleId="ListParagraph">
    <w:name w:val="List Paragraph"/>
    <w:basedOn w:val="Normal"/>
    <w:qFormat/>
    <w:rsid w:val="006817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681734"/>
    <w:pPr>
      <w:widowControl w:val="0"/>
      <w:spacing w:before="240" w:after="60"/>
      <w:ind w:left="547"/>
      <w:jc w:val="center"/>
      <w:outlineLvl w:val="0"/>
    </w:pPr>
    <w:rPr>
      <w:rFonts w:ascii="Arial" w:hAnsi="Arial"/>
      <w:b/>
      <w:snapToGrid w:val="0"/>
      <w:kern w:val="28"/>
      <w:sz w:val="32"/>
      <w:szCs w:val="20"/>
    </w:rPr>
  </w:style>
  <w:style w:type="paragraph" w:styleId="NoSpacing">
    <w:name w:val="No Spacing"/>
    <w:link w:val="NoSpacingChar"/>
    <w:qFormat/>
    <w:rsid w:val="00681734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rsid w:val="00681734"/>
    <w:rPr>
      <w:rFonts w:ascii="Calibri" w:hAnsi="Calibri"/>
      <w:sz w:val="22"/>
      <w:szCs w:val="22"/>
      <w:lang w:val="en-US" w:eastAsia="en-US" w:bidi="ar-SA"/>
    </w:rPr>
  </w:style>
  <w:style w:type="character" w:customStyle="1" w:styleId="TitleChar">
    <w:name w:val="Title Char"/>
    <w:link w:val="Title"/>
    <w:rsid w:val="00681734"/>
    <w:rPr>
      <w:rFonts w:ascii="Arial" w:hAnsi="Arial"/>
      <w:b/>
      <w:snapToGrid w:val="0"/>
      <w:kern w:val="28"/>
      <w:sz w:val="32"/>
      <w:lang w:val="en-US" w:eastAsia="en-US" w:bidi="ar-SA"/>
    </w:rPr>
  </w:style>
  <w:style w:type="paragraph" w:styleId="Footer">
    <w:name w:val="footer"/>
    <w:basedOn w:val="Normal"/>
    <w:rsid w:val="00DB289A"/>
    <w:pPr>
      <w:widowControl w:val="0"/>
      <w:tabs>
        <w:tab w:val="center" w:pos="4320"/>
        <w:tab w:val="right" w:pos="8640"/>
      </w:tabs>
      <w:spacing w:before="120"/>
    </w:pPr>
    <w:rPr>
      <w:rFonts w:ascii="Arial" w:hAnsi="Arial"/>
      <w:snapToGrid w:val="0"/>
      <w:sz w:val="20"/>
      <w:szCs w:val="20"/>
    </w:rPr>
  </w:style>
  <w:style w:type="paragraph" w:customStyle="1" w:styleId="Bang">
    <w:name w:val="Bang"/>
    <w:basedOn w:val="Normal"/>
    <w:rsid w:val="00DB289A"/>
    <w:pPr>
      <w:widowControl w:val="0"/>
      <w:spacing w:before="60" w:after="60"/>
      <w:jc w:val="both"/>
    </w:pPr>
    <w:rPr>
      <w:rFonts w:ascii="Arial" w:hAnsi="Arial"/>
      <w:sz w:val="18"/>
      <w:szCs w:val="20"/>
    </w:rPr>
  </w:style>
  <w:style w:type="character" w:styleId="HTMLCode">
    <w:name w:val="HTML Code"/>
    <w:rsid w:val="00B60F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rsid w:val="00B60F94"/>
    <w:rPr>
      <w:i/>
      <w:iCs/>
    </w:rPr>
  </w:style>
  <w:style w:type="paragraph" w:styleId="BodyText">
    <w:name w:val="Body Text"/>
    <w:basedOn w:val="Normal"/>
    <w:link w:val="BodyTextChar"/>
    <w:rsid w:val="009D4F53"/>
    <w:pPr>
      <w:widowControl w:val="0"/>
      <w:suppressAutoHyphens/>
      <w:spacing w:after="120"/>
    </w:pPr>
    <w:rPr>
      <w:rFonts w:eastAsia="DejaVu Sans"/>
      <w:kern w:val="1"/>
    </w:rPr>
  </w:style>
  <w:style w:type="character" w:styleId="FollowedHyperlink">
    <w:name w:val="FollowedHyperlink"/>
    <w:rsid w:val="004C2787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0A37FD"/>
    <w:rPr>
      <w:b/>
      <w:bCs/>
      <w:sz w:val="20"/>
      <w:szCs w:val="20"/>
    </w:rPr>
  </w:style>
  <w:style w:type="character" w:customStyle="1" w:styleId="Heading2Char">
    <w:name w:val="Heading 2 Char"/>
    <w:aliases w:val="l2 Char,H2 Char,h21 Char"/>
    <w:link w:val="Heading2"/>
    <w:rsid w:val="00C600BB"/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B95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036B95"/>
  </w:style>
  <w:style w:type="paragraph" w:styleId="Header">
    <w:name w:val="header"/>
    <w:basedOn w:val="Normal"/>
    <w:link w:val="HeaderChar"/>
    <w:rsid w:val="007E73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7344"/>
    <w:rPr>
      <w:sz w:val="24"/>
      <w:szCs w:val="24"/>
    </w:rPr>
  </w:style>
  <w:style w:type="character" w:customStyle="1" w:styleId="VegaContentCharChar">
    <w:name w:val="Vega Content Char Char"/>
    <w:basedOn w:val="DefaultParagraphFont"/>
    <w:link w:val="VegaContent"/>
    <w:rsid w:val="001C52B6"/>
    <w:rPr>
      <w:snapToGrid w:val="0"/>
      <w:sz w:val="24"/>
    </w:rPr>
  </w:style>
  <w:style w:type="paragraph" w:customStyle="1" w:styleId="VegaContent">
    <w:name w:val="Vega Content"/>
    <w:basedOn w:val="Normal"/>
    <w:link w:val="VegaContentCharChar"/>
    <w:rsid w:val="001C52B6"/>
    <w:pPr>
      <w:widowControl w:val="0"/>
      <w:spacing w:before="40" w:after="40"/>
      <w:ind w:left="547"/>
    </w:pPr>
    <w:rPr>
      <w:snapToGrid w:val="0"/>
      <w:szCs w:val="20"/>
      <w:lang w:val="vi-VN" w:eastAsia="vi-VN"/>
    </w:rPr>
  </w:style>
  <w:style w:type="paragraph" w:customStyle="1" w:styleId="VegaDocumentSubTitle">
    <w:name w:val="Vega Document Sub Title"/>
    <w:basedOn w:val="Normal"/>
    <w:rsid w:val="001C52B6"/>
    <w:pPr>
      <w:widowControl w:val="0"/>
      <w:spacing w:before="120"/>
      <w:jc w:val="center"/>
    </w:pPr>
    <w:rPr>
      <w:b/>
      <w:bCs/>
      <w:snapToGrid w:val="0"/>
      <w:sz w:val="40"/>
      <w:szCs w:val="48"/>
    </w:rPr>
  </w:style>
  <w:style w:type="character" w:customStyle="1" w:styleId="WW8Num2z0">
    <w:name w:val="WW8Num2z0"/>
    <w:rsid w:val="00ED55BE"/>
    <w:rPr>
      <w:rFonts w:ascii="Symbol" w:hAnsi="Symbol" w:cs="OpenSymbol"/>
    </w:rPr>
  </w:style>
  <w:style w:type="character" w:customStyle="1" w:styleId="WW8Num2z1">
    <w:name w:val="WW8Num2z1"/>
    <w:rsid w:val="00ED55BE"/>
    <w:rPr>
      <w:rFonts w:ascii="OpenSymbol" w:hAnsi="OpenSymbol" w:cs="OpenSymbol"/>
    </w:rPr>
  </w:style>
  <w:style w:type="character" w:customStyle="1" w:styleId="WW8Num3z0">
    <w:name w:val="WW8Num3z0"/>
    <w:rsid w:val="00ED55BE"/>
    <w:rPr>
      <w:rFonts w:ascii="Symbol" w:hAnsi="Symbol" w:cs="OpenSymbol"/>
    </w:rPr>
  </w:style>
  <w:style w:type="character" w:customStyle="1" w:styleId="WW8Num3z1">
    <w:name w:val="WW8Num3z1"/>
    <w:rsid w:val="00ED55BE"/>
    <w:rPr>
      <w:rFonts w:ascii="OpenSymbol" w:hAnsi="OpenSymbol" w:cs="OpenSymbol"/>
    </w:rPr>
  </w:style>
  <w:style w:type="character" w:customStyle="1" w:styleId="WW8Num4z0">
    <w:name w:val="WW8Num4z0"/>
    <w:rsid w:val="00ED55BE"/>
    <w:rPr>
      <w:rFonts w:ascii="Symbol" w:hAnsi="Symbol" w:cs="OpenSymbol"/>
    </w:rPr>
  </w:style>
  <w:style w:type="character" w:customStyle="1" w:styleId="WW8Num4z1">
    <w:name w:val="WW8Num4z1"/>
    <w:rsid w:val="00ED55BE"/>
    <w:rPr>
      <w:rFonts w:ascii="OpenSymbol" w:hAnsi="OpenSymbol" w:cs="OpenSymbol"/>
    </w:rPr>
  </w:style>
  <w:style w:type="character" w:customStyle="1" w:styleId="WW8Num5z0">
    <w:name w:val="WW8Num5z0"/>
    <w:rsid w:val="00ED55BE"/>
    <w:rPr>
      <w:rFonts w:ascii="Symbol" w:hAnsi="Symbol" w:cs="OpenSymbol"/>
    </w:rPr>
  </w:style>
  <w:style w:type="character" w:customStyle="1" w:styleId="WW8Num5z1">
    <w:name w:val="WW8Num5z1"/>
    <w:rsid w:val="00ED55BE"/>
    <w:rPr>
      <w:rFonts w:ascii="OpenSymbol" w:hAnsi="OpenSymbol" w:cs="OpenSymbol"/>
    </w:rPr>
  </w:style>
  <w:style w:type="character" w:customStyle="1" w:styleId="WW8Num6z0">
    <w:name w:val="WW8Num6z0"/>
    <w:rsid w:val="00ED55BE"/>
    <w:rPr>
      <w:rFonts w:ascii="Symbol" w:hAnsi="Symbol" w:cs="OpenSymbol"/>
    </w:rPr>
  </w:style>
  <w:style w:type="character" w:customStyle="1" w:styleId="WW8Num6z1">
    <w:name w:val="WW8Num6z1"/>
    <w:rsid w:val="00ED55BE"/>
    <w:rPr>
      <w:rFonts w:ascii="OpenSymbol" w:hAnsi="OpenSymbol" w:cs="OpenSymbol"/>
    </w:rPr>
  </w:style>
  <w:style w:type="character" w:customStyle="1" w:styleId="WW8Num7z0">
    <w:name w:val="WW8Num7z0"/>
    <w:rsid w:val="00ED55BE"/>
    <w:rPr>
      <w:rFonts w:ascii="Symbol" w:hAnsi="Symbol" w:cs="OpenSymbol"/>
    </w:rPr>
  </w:style>
  <w:style w:type="character" w:customStyle="1" w:styleId="WW8Num7z1">
    <w:name w:val="WW8Num7z1"/>
    <w:rsid w:val="00ED55BE"/>
    <w:rPr>
      <w:rFonts w:ascii="OpenSymbol" w:hAnsi="OpenSymbol" w:cs="OpenSymbol"/>
    </w:rPr>
  </w:style>
  <w:style w:type="character" w:customStyle="1" w:styleId="WW8Num8z0">
    <w:name w:val="WW8Num8z0"/>
    <w:rsid w:val="00ED55BE"/>
    <w:rPr>
      <w:rFonts w:ascii="Symbol" w:hAnsi="Symbol" w:cs="OpenSymbol"/>
    </w:rPr>
  </w:style>
  <w:style w:type="character" w:customStyle="1" w:styleId="WW8Num8z1">
    <w:name w:val="WW8Num8z1"/>
    <w:rsid w:val="00ED55BE"/>
    <w:rPr>
      <w:rFonts w:ascii="OpenSymbol" w:hAnsi="OpenSymbol" w:cs="OpenSymbol"/>
    </w:rPr>
  </w:style>
  <w:style w:type="character" w:customStyle="1" w:styleId="WW8Num9z0">
    <w:name w:val="WW8Num9z0"/>
    <w:rsid w:val="00ED55BE"/>
    <w:rPr>
      <w:rFonts w:ascii="Symbol" w:hAnsi="Symbol" w:cs="OpenSymbol"/>
    </w:rPr>
  </w:style>
  <w:style w:type="character" w:customStyle="1" w:styleId="WW8Num9z1">
    <w:name w:val="WW8Num9z1"/>
    <w:rsid w:val="00ED55BE"/>
    <w:rPr>
      <w:rFonts w:ascii="OpenSymbol" w:hAnsi="OpenSymbol" w:cs="OpenSymbol"/>
    </w:rPr>
  </w:style>
  <w:style w:type="character" w:customStyle="1" w:styleId="WW8Num10z0">
    <w:name w:val="WW8Num10z0"/>
    <w:rsid w:val="00ED55BE"/>
    <w:rPr>
      <w:rFonts w:ascii="Symbol" w:hAnsi="Symbol" w:cs="OpenSymbol"/>
    </w:rPr>
  </w:style>
  <w:style w:type="character" w:customStyle="1" w:styleId="WW8Num10z1">
    <w:name w:val="WW8Num10z1"/>
    <w:rsid w:val="00ED55BE"/>
    <w:rPr>
      <w:rFonts w:ascii="OpenSymbol" w:hAnsi="OpenSymbol" w:cs="OpenSymbol"/>
    </w:rPr>
  </w:style>
  <w:style w:type="character" w:customStyle="1" w:styleId="WW8Num11z0">
    <w:name w:val="WW8Num11z0"/>
    <w:rsid w:val="00ED55BE"/>
    <w:rPr>
      <w:rFonts w:ascii="Symbol" w:hAnsi="Symbol" w:cs="OpenSymbol"/>
    </w:rPr>
  </w:style>
  <w:style w:type="character" w:customStyle="1" w:styleId="WW8Num11z1">
    <w:name w:val="WW8Num11z1"/>
    <w:rsid w:val="00ED55BE"/>
    <w:rPr>
      <w:rFonts w:ascii="OpenSymbol" w:hAnsi="OpenSymbol" w:cs="OpenSymbol"/>
    </w:rPr>
  </w:style>
  <w:style w:type="character" w:customStyle="1" w:styleId="WW8Num12z0">
    <w:name w:val="WW8Num12z0"/>
    <w:rsid w:val="00ED55BE"/>
    <w:rPr>
      <w:rFonts w:ascii="Symbol" w:hAnsi="Symbol" w:cs="OpenSymbol"/>
    </w:rPr>
  </w:style>
  <w:style w:type="character" w:customStyle="1" w:styleId="WW8Num12z1">
    <w:name w:val="WW8Num12z1"/>
    <w:rsid w:val="00ED55BE"/>
    <w:rPr>
      <w:rFonts w:ascii="OpenSymbol" w:hAnsi="OpenSymbol" w:cs="OpenSymbol"/>
    </w:rPr>
  </w:style>
  <w:style w:type="character" w:customStyle="1" w:styleId="WW8Num13z0">
    <w:name w:val="WW8Num13z0"/>
    <w:rsid w:val="00ED55BE"/>
    <w:rPr>
      <w:rFonts w:ascii="Symbol" w:hAnsi="Symbol" w:cs="OpenSymbol"/>
    </w:rPr>
  </w:style>
  <w:style w:type="character" w:customStyle="1" w:styleId="WW8Num13z1">
    <w:name w:val="WW8Num13z1"/>
    <w:rsid w:val="00ED55BE"/>
    <w:rPr>
      <w:rFonts w:ascii="OpenSymbol" w:hAnsi="OpenSymbol" w:cs="OpenSymbol"/>
    </w:rPr>
  </w:style>
  <w:style w:type="character" w:customStyle="1" w:styleId="WW8Num14z0">
    <w:name w:val="WW8Num14z0"/>
    <w:rsid w:val="00ED55BE"/>
    <w:rPr>
      <w:rFonts w:ascii="Symbol" w:hAnsi="Symbol" w:cs="OpenSymbol"/>
    </w:rPr>
  </w:style>
  <w:style w:type="character" w:customStyle="1" w:styleId="WW8Num14z1">
    <w:name w:val="WW8Num14z1"/>
    <w:rsid w:val="00ED55BE"/>
    <w:rPr>
      <w:rFonts w:ascii="OpenSymbol" w:hAnsi="OpenSymbol" w:cs="OpenSymbol"/>
    </w:rPr>
  </w:style>
  <w:style w:type="character" w:customStyle="1" w:styleId="WW8Num15z0">
    <w:name w:val="WW8Num15z0"/>
    <w:rsid w:val="00ED55BE"/>
    <w:rPr>
      <w:rFonts w:ascii="Symbol" w:hAnsi="Symbol" w:cs="OpenSymbol"/>
    </w:rPr>
  </w:style>
  <w:style w:type="character" w:customStyle="1" w:styleId="WW8Num15z1">
    <w:name w:val="WW8Num15z1"/>
    <w:rsid w:val="00ED55BE"/>
    <w:rPr>
      <w:rFonts w:ascii="OpenSymbol" w:hAnsi="OpenSymbol" w:cs="OpenSymbol"/>
    </w:rPr>
  </w:style>
  <w:style w:type="character" w:customStyle="1" w:styleId="WW8Num16z0">
    <w:name w:val="WW8Num16z0"/>
    <w:rsid w:val="00ED55BE"/>
    <w:rPr>
      <w:rFonts w:ascii="Symbol" w:hAnsi="Symbol" w:cs="OpenSymbol"/>
    </w:rPr>
  </w:style>
  <w:style w:type="character" w:customStyle="1" w:styleId="WW8Num16z1">
    <w:name w:val="WW8Num16z1"/>
    <w:rsid w:val="00ED55BE"/>
    <w:rPr>
      <w:rFonts w:ascii="OpenSymbol" w:hAnsi="OpenSymbol" w:cs="OpenSymbol"/>
    </w:rPr>
  </w:style>
  <w:style w:type="character" w:customStyle="1" w:styleId="Absatz-Standardschriftart">
    <w:name w:val="Absatz-Standardschriftart"/>
    <w:rsid w:val="00ED55BE"/>
  </w:style>
  <w:style w:type="character" w:customStyle="1" w:styleId="WW-Absatz-Standardschriftart">
    <w:name w:val="WW-Absatz-Standardschriftart"/>
    <w:rsid w:val="00ED55BE"/>
  </w:style>
  <w:style w:type="character" w:customStyle="1" w:styleId="WW-Absatz-Standardschriftart1">
    <w:name w:val="WW-Absatz-Standardschriftart1"/>
    <w:rsid w:val="00ED55BE"/>
  </w:style>
  <w:style w:type="character" w:customStyle="1" w:styleId="WW-Absatz-Standardschriftart11">
    <w:name w:val="WW-Absatz-Standardschriftart11"/>
    <w:rsid w:val="00ED55BE"/>
  </w:style>
  <w:style w:type="character" w:customStyle="1" w:styleId="WW-Absatz-Standardschriftart111">
    <w:name w:val="WW-Absatz-Standardschriftart111"/>
    <w:rsid w:val="00ED55BE"/>
  </w:style>
  <w:style w:type="character" w:customStyle="1" w:styleId="WW-Absatz-Standardschriftart1111">
    <w:name w:val="WW-Absatz-Standardschriftart1111"/>
    <w:rsid w:val="00ED55BE"/>
  </w:style>
  <w:style w:type="character" w:customStyle="1" w:styleId="WW-Absatz-Standardschriftart11111">
    <w:name w:val="WW-Absatz-Standardschriftart11111"/>
    <w:rsid w:val="00ED55BE"/>
  </w:style>
  <w:style w:type="character" w:customStyle="1" w:styleId="WW-Absatz-Standardschriftart111111">
    <w:name w:val="WW-Absatz-Standardschriftart111111"/>
    <w:rsid w:val="00ED55BE"/>
  </w:style>
  <w:style w:type="character" w:customStyle="1" w:styleId="WW-Absatz-Standardschriftart1111111">
    <w:name w:val="WW-Absatz-Standardschriftart1111111"/>
    <w:rsid w:val="00ED55BE"/>
  </w:style>
  <w:style w:type="character" w:customStyle="1" w:styleId="WW-Absatz-Standardschriftart11111111">
    <w:name w:val="WW-Absatz-Standardschriftart11111111"/>
    <w:rsid w:val="00ED55BE"/>
  </w:style>
  <w:style w:type="character" w:customStyle="1" w:styleId="WW-Absatz-Standardschriftart111111111">
    <w:name w:val="WW-Absatz-Standardschriftart111111111"/>
    <w:rsid w:val="00ED55BE"/>
  </w:style>
  <w:style w:type="character" w:customStyle="1" w:styleId="WW-Absatz-Standardschriftart1111111111">
    <w:name w:val="WW-Absatz-Standardschriftart1111111111"/>
    <w:rsid w:val="00ED55BE"/>
  </w:style>
  <w:style w:type="character" w:customStyle="1" w:styleId="WW-Absatz-Standardschriftart11111111111">
    <w:name w:val="WW-Absatz-Standardschriftart11111111111"/>
    <w:rsid w:val="00ED55BE"/>
  </w:style>
  <w:style w:type="character" w:customStyle="1" w:styleId="WW-Absatz-Standardschriftart111111111111">
    <w:name w:val="WW-Absatz-Standardschriftart111111111111"/>
    <w:rsid w:val="00ED55BE"/>
  </w:style>
  <w:style w:type="character" w:customStyle="1" w:styleId="NumberingSymbols">
    <w:name w:val="Numbering Symbols"/>
    <w:rsid w:val="00ED55BE"/>
  </w:style>
  <w:style w:type="character" w:customStyle="1" w:styleId="Bullets">
    <w:name w:val="Bullets"/>
    <w:rsid w:val="00ED55B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D55BE"/>
    <w:pPr>
      <w:keepNext/>
      <w:widowControl w:val="0"/>
      <w:suppressAutoHyphens/>
      <w:spacing w:before="240" w:after="120"/>
    </w:pPr>
    <w:rPr>
      <w:rFonts w:ascii="Arial" w:eastAsia="DejaVu Sans" w:hAnsi="Arial" w:cs="DejaVu Sans"/>
      <w:kern w:val="1"/>
      <w:sz w:val="28"/>
      <w:szCs w:val="28"/>
    </w:rPr>
  </w:style>
  <w:style w:type="paragraph" w:styleId="List">
    <w:name w:val="List"/>
    <w:basedOn w:val="BodyText"/>
    <w:rsid w:val="00ED55BE"/>
    <w:rPr>
      <w:lang w:val="x-none"/>
    </w:rPr>
  </w:style>
  <w:style w:type="paragraph" w:customStyle="1" w:styleId="Index">
    <w:name w:val="Index"/>
    <w:basedOn w:val="Normal"/>
    <w:rsid w:val="00ED55BE"/>
    <w:pPr>
      <w:widowControl w:val="0"/>
      <w:suppressLineNumbers/>
      <w:suppressAutoHyphens/>
    </w:pPr>
    <w:rPr>
      <w:rFonts w:eastAsia="DejaVu Sans"/>
      <w:kern w:val="1"/>
    </w:rPr>
  </w:style>
  <w:style w:type="paragraph" w:styleId="Subtitle">
    <w:name w:val="Subtitle"/>
    <w:basedOn w:val="Heading"/>
    <w:next w:val="BodyText"/>
    <w:link w:val="SubtitleChar"/>
    <w:qFormat/>
    <w:rsid w:val="00ED55B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ED55BE"/>
    <w:rPr>
      <w:rFonts w:ascii="Arial" w:eastAsia="DejaVu Sans" w:hAnsi="Arial" w:cs="DejaVu Sans"/>
      <w:i/>
      <w:iCs/>
      <w:kern w:val="1"/>
      <w:sz w:val="28"/>
      <w:szCs w:val="28"/>
      <w:lang w:val="en-US"/>
    </w:rPr>
  </w:style>
  <w:style w:type="paragraph" w:customStyle="1" w:styleId="Text">
    <w:name w:val="Text"/>
    <w:basedOn w:val="Caption"/>
    <w:rsid w:val="00ED55BE"/>
    <w:pPr>
      <w:widowControl w:val="0"/>
      <w:suppressLineNumbers/>
      <w:suppressAutoHyphens/>
      <w:spacing w:before="120" w:after="120"/>
    </w:pPr>
    <w:rPr>
      <w:rFonts w:eastAsia="DejaVu Sans"/>
      <w:b w:val="0"/>
      <w:bCs w:val="0"/>
      <w:i/>
      <w:iCs/>
      <w:kern w:val="1"/>
      <w:sz w:val="24"/>
      <w:szCs w:val="24"/>
    </w:rPr>
  </w:style>
  <w:style w:type="paragraph" w:customStyle="1" w:styleId="Numbering1">
    <w:name w:val="Numbering 1"/>
    <w:basedOn w:val="List"/>
    <w:rsid w:val="00ED55BE"/>
    <w:pPr>
      <w:ind w:left="360" w:hanging="360"/>
    </w:pPr>
  </w:style>
  <w:style w:type="paragraph" w:customStyle="1" w:styleId="Heading10">
    <w:name w:val="Heading 10"/>
    <w:basedOn w:val="Heading"/>
    <w:next w:val="BodyText"/>
    <w:rsid w:val="00ED55BE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Tableindexheading">
    <w:name w:val="Table index heading"/>
    <w:basedOn w:val="Heading"/>
    <w:rsid w:val="00ED55BE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Normal"/>
    <w:rsid w:val="00ED55BE"/>
    <w:pPr>
      <w:widowControl w:val="0"/>
      <w:suppressLineNumbers/>
      <w:suppressAutoHyphens/>
    </w:pPr>
    <w:rPr>
      <w:rFonts w:eastAsia="DejaVu Sans"/>
      <w:kern w:val="1"/>
    </w:rPr>
  </w:style>
  <w:style w:type="paragraph" w:customStyle="1" w:styleId="Objectindexheading">
    <w:name w:val="Object index heading"/>
    <w:basedOn w:val="Heading"/>
    <w:rsid w:val="00ED55BE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rsid w:val="00ED55BE"/>
    <w:pPr>
      <w:jc w:val="center"/>
    </w:pPr>
    <w:rPr>
      <w:b/>
      <w:bCs/>
    </w:rPr>
  </w:style>
  <w:style w:type="table" w:styleId="TableGrid">
    <w:name w:val="Table Grid"/>
    <w:basedOn w:val="TableNormal"/>
    <w:rsid w:val="00ED55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5B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Heading3Char">
    <w:name w:val="Heading 3 Char"/>
    <w:aliases w:val="h3 Char,h31 Char1,h31 Char Char"/>
    <w:link w:val="Heading3"/>
    <w:rsid w:val="004F31F1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BodyTextChar">
    <w:name w:val="Body Text Char"/>
    <w:link w:val="BodyText"/>
    <w:rsid w:val="00ED55BE"/>
    <w:rPr>
      <w:rFonts w:eastAsia="DejaVu Sans"/>
      <w:kern w:val="1"/>
      <w:sz w:val="24"/>
      <w:szCs w:val="24"/>
      <w:lang w:val="en-US"/>
    </w:rPr>
  </w:style>
  <w:style w:type="paragraph" w:customStyle="1" w:styleId="VegaDocumentTitle">
    <w:name w:val="Vega Document Title"/>
    <w:basedOn w:val="Normal"/>
    <w:rsid w:val="00ED55BE"/>
    <w:pPr>
      <w:widowControl w:val="0"/>
      <w:spacing w:before="120"/>
      <w:jc w:val="center"/>
    </w:pPr>
    <w:rPr>
      <w:b/>
      <w:bCs/>
      <w:snapToGrid w:val="0"/>
      <w:sz w:val="40"/>
      <w:szCs w:val="48"/>
    </w:rPr>
  </w:style>
  <w:style w:type="paragraph" w:customStyle="1" w:styleId="VegaDocumentCompanyTitle">
    <w:name w:val="Vega Document Company Title"/>
    <w:basedOn w:val="Normal"/>
    <w:rsid w:val="00ED55BE"/>
    <w:pPr>
      <w:widowControl w:val="0"/>
      <w:spacing w:before="120"/>
      <w:jc w:val="center"/>
    </w:pPr>
    <w:rPr>
      <w:b/>
      <w:snapToGrid w:val="0"/>
      <w:color w:val="20435C"/>
      <w:sz w:val="32"/>
      <w:szCs w:val="20"/>
    </w:rPr>
  </w:style>
  <w:style w:type="paragraph" w:customStyle="1" w:styleId="FTLFigure">
    <w:name w:val="FTL Figure"/>
    <w:basedOn w:val="Normal"/>
    <w:rsid w:val="00ED55BE"/>
    <w:pPr>
      <w:widowControl w:val="0"/>
      <w:spacing w:before="120"/>
      <w:jc w:val="center"/>
    </w:pPr>
    <w:rPr>
      <w:snapToGrid w:val="0"/>
      <w:sz w:val="20"/>
      <w:szCs w:val="20"/>
    </w:rPr>
  </w:style>
  <w:style w:type="paragraph" w:styleId="BalloonText">
    <w:name w:val="Balloon Text"/>
    <w:basedOn w:val="Normal"/>
    <w:link w:val="BalloonTextChar"/>
    <w:rsid w:val="00ED55BE"/>
    <w:pPr>
      <w:widowControl w:val="0"/>
      <w:suppressAutoHyphens/>
    </w:pPr>
    <w:rPr>
      <w:rFonts w:ascii="Tahoma" w:eastAsia="DejaVu Sans" w:hAnsi="Tahoma" w:cs="Tahoma"/>
      <w:kern w:val="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55BE"/>
    <w:rPr>
      <w:rFonts w:ascii="Tahoma" w:eastAsia="DejaVu Sans" w:hAnsi="Tahoma" w:cs="Tahoma"/>
      <w:kern w:val="1"/>
      <w:sz w:val="16"/>
      <w:szCs w:val="16"/>
      <w:lang w:val="en-US"/>
    </w:rPr>
  </w:style>
  <w:style w:type="paragraph" w:customStyle="1" w:styleId="VegaNumbering1">
    <w:name w:val="Vega Numbering 1"/>
    <w:basedOn w:val="Normal"/>
    <w:rsid w:val="00ED55BE"/>
    <w:pPr>
      <w:pageBreakBefore/>
      <w:widowControl w:val="0"/>
      <w:numPr>
        <w:numId w:val="26"/>
      </w:numPr>
      <w:spacing w:before="120" w:after="120"/>
      <w:outlineLvl w:val="0"/>
    </w:pPr>
    <w:rPr>
      <w:b/>
      <w:snapToGrid w:val="0"/>
      <w:color w:val="20435C"/>
      <w:sz w:val="40"/>
      <w:szCs w:val="20"/>
    </w:rPr>
  </w:style>
  <w:style w:type="paragraph" w:customStyle="1" w:styleId="VegaNumbering2">
    <w:name w:val="Vega Numbering 2"/>
    <w:basedOn w:val="Normal"/>
    <w:rsid w:val="00ED55BE"/>
    <w:pPr>
      <w:keepNext/>
      <w:keepLines/>
      <w:widowControl w:val="0"/>
      <w:numPr>
        <w:ilvl w:val="1"/>
        <w:numId w:val="26"/>
      </w:numPr>
      <w:spacing w:before="80" w:after="80"/>
      <w:outlineLvl w:val="1"/>
    </w:pPr>
    <w:rPr>
      <w:b/>
      <w:snapToGrid w:val="0"/>
      <w:color w:val="20435C"/>
      <w:sz w:val="32"/>
      <w:szCs w:val="20"/>
    </w:rPr>
  </w:style>
  <w:style w:type="paragraph" w:customStyle="1" w:styleId="VegaNumbering3">
    <w:name w:val="Vega Numbering 3"/>
    <w:basedOn w:val="Normal"/>
    <w:rsid w:val="00ED55BE"/>
    <w:pPr>
      <w:widowControl w:val="0"/>
      <w:numPr>
        <w:ilvl w:val="2"/>
        <w:numId w:val="26"/>
      </w:numPr>
      <w:spacing w:before="60" w:after="60"/>
      <w:outlineLvl w:val="2"/>
    </w:pPr>
    <w:rPr>
      <w:snapToGrid w:val="0"/>
      <w:color w:val="20435C"/>
      <w:sz w:val="28"/>
      <w:szCs w:val="20"/>
    </w:rPr>
  </w:style>
  <w:style w:type="paragraph" w:customStyle="1" w:styleId="VegaBullet">
    <w:name w:val="Vega Bullet"/>
    <w:basedOn w:val="VegaContent"/>
    <w:link w:val="VegaBulletCharChar"/>
    <w:rsid w:val="00ED55BE"/>
    <w:pPr>
      <w:numPr>
        <w:numId w:val="19"/>
      </w:numPr>
      <w:jc w:val="both"/>
    </w:pPr>
    <w:rPr>
      <w:lang w:val="en-US" w:eastAsia="en-US"/>
    </w:rPr>
  </w:style>
  <w:style w:type="character" w:customStyle="1" w:styleId="VegaBulletCharChar">
    <w:name w:val="Vega Bullet Char Char"/>
    <w:basedOn w:val="VegaContentCharChar"/>
    <w:link w:val="VegaBullet"/>
    <w:rsid w:val="00ED55BE"/>
    <w:rPr>
      <w:snapToGrid w:val="0"/>
      <w:sz w:val="24"/>
      <w:lang w:val="en-US" w:eastAsia="en-US"/>
    </w:rPr>
  </w:style>
  <w:style w:type="paragraph" w:customStyle="1" w:styleId="VegaBullet2">
    <w:name w:val="Vega Bullet 2"/>
    <w:basedOn w:val="VegaBullet"/>
    <w:rsid w:val="00ED55BE"/>
    <w:pPr>
      <w:numPr>
        <w:ilvl w:val="1"/>
        <w:numId w:val="27"/>
      </w:numPr>
      <w:tabs>
        <w:tab w:val="clear" w:pos="1008"/>
        <w:tab w:val="num" w:pos="1080"/>
      </w:tabs>
      <w:ind w:left="1080" w:hanging="360"/>
    </w:pPr>
  </w:style>
  <w:style w:type="paragraph" w:customStyle="1" w:styleId="VegaBullet3">
    <w:name w:val="Vega Bullet 3"/>
    <w:basedOn w:val="VegaBullet"/>
    <w:rsid w:val="00ED55BE"/>
    <w:pPr>
      <w:numPr>
        <w:ilvl w:val="2"/>
        <w:numId w:val="27"/>
      </w:numPr>
      <w:tabs>
        <w:tab w:val="clear" w:pos="1224"/>
        <w:tab w:val="num" w:pos="1440"/>
      </w:tabs>
      <w:ind w:left="1440" w:hanging="360"/>
    </w:pPr>
  </w:style>
  <w:style w:type="character" w:customStyle="1" w:styleId="hljs-operator">
    <w:name w:val="hljs-operator"/>
    <w:basedOn w:val="DefaultParagraphFont"/>
    <w:rsid w:val="00D16821"/>
  </w:style>
  <w:style w:type="character" w:customStyle="1" w:styleId="hljs-keyword">
    <w:name w:val="hljs-keyword"/>
    <w:basedOn w:val="DefaultParagraphFont"/>
    <w:rsid w:val="00D16821"/>
  </w:style>
  <w:style w:type="character" w:customStyle="1" w:styleId="hljs-builtin">
    <w:name w:val="hljs-built_in"/>
    <w:basedOn w:val="DefaultParagraphFont"/>
    <w:rsid w:val="00D16821"/>
  </w:style>
  <w:style w:type="character" w:customStyle="1" w:styleId="hljs-string">
    <w:name w:val="hljs-string"/>
    <w:basedOn w:val="DefaultParagraphFont"/>
    <w:rsid w:val="00542B9F"/>
  </w:style>
  <w:style w:type="character" w:customStyle="1" w:styleId="hljs-number">
    <w:name w:val="hljs-number"/>
    <w:basedOn w:val="DefaultParagraphFont"/>
    <w:rsid w:val="0039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chức năng cơ bản của phần mềm mobitv</vt:lpstr>
    </vt:vector>
  </TitlesOfParts>
  <Company>Vega</Company>
  <LinksUpToDate>false</LinksUpToDate>
  <CharactersWithSpaces>2918</CharactersWithSpaces>
  <SharedDoc>false</SharedDoc>
  <HLinks>
    <vt:vector size="270" baseType="variant">
      <vt:variant>
        <vt:i4>2162741</vt:i4>
      </vt:variant>
      <vt:variant>
        <vt:i4>201</vt:i4>
      </vt:variant>
      <vt:variant>
        <vt:i4>0</vt:i4>
      </vt:variant>
      <vt:variant>
        <vt:i4>5</vt:i4>
      </vt:variant>
      <vt:variant>
        <vt:lpwstr>http://ilive.vn/api/deleteVideo</vt:lpwstr>
      </vt:variant>
      <vt:variant>
        <vt:lpwstr/>
      </vt:variant>
      <vt:variant>
        <vt:i4>589898</vt:i4>
      </vt:variant>
      <vt:variant>
        <vt:i4>198</vt:i4>
      </vt:variant>
      <vt:variant>
        <vt:i4>0</vt:i4>
      </vt:variant>
      <vt:variant>
        <vt:i4>5</vt:i4>
      </vt:variant>
      <vt:variant>
        <vt:lpwstr>E:\Dropbox\Dropbox\Document\Project\iLive_document\Downloads\string</vt:lpwstr>
      </vt:variant>
      <vt:variant>
        <vt:lpwstr/>
      </vt:variant>
      <vt:variant>
        <vt:i4>196691</vt:i4>
      </vt:variant>
      <vt:variant>
        <vt:i4>195</vt:i4>
      </vt:variant>
      <vt:variant>
        <vt:i4>0</vt:i4>
      </vt:variant>
      <vt:variant>
        <vt:i4>5</vt:i4>
      </vt:variant>
      <vt:variant>
        <vt:lpwstr>http://ilive.vn:8891/api/getVideoList</vt:lpwstr>
      </vt:variant>
      <vt:variant>
        <vt:lpwstr/>
      </vt:variant>
      <vt:variant>
        <vt:i4>6881341</vt:i4>
      </vt:variant>
      <vt:variant>
        <vt:i4>192</vt:i4>
      </vt:variant>
      <vt:variant>
        <vt:i4>0</vt:i4>
      </vt:variant>
      <vt:variant>
        <vt:i4>5</vt:i4>
      </vt:variant>
      <vt:variant>
        <vt:lpwstr>http://123.30.188.115/api/getVideoCategory</vt:lpwstr>
      </vt:variant>
      <vt:variant>
        <vt:lpwstr/>
      </vt:variant>
      <vt:variant>
        <vt:i4>1835101</vt:i4>
      </vt:variant>
      <vt:variant>
        <vt:i4>189</vt:i4>
      </vt:variant>
      <vt:variant>
        <vt:i4>0</vt:i4>
      </vt:variant>
      <vt:variant>
        <vt:i4>5</vt:i4>
      </vt:variant>
      <vt:variant>
        <vt:lpwstr>http://ilive.vn:8891/api/setVideoLocation</vt:lpwstr>
      </vt:variant>
      <vt:variant>
        <vt:lpwstr/>
      </vt:variant>
      <vt:variant>
        <vt:i4>3604520</vt:i4>
      </vt:variant>
      <vt:variant>
        <vt:i4>186</vt:i4>
      </vt:variant>
      <vt:variant>
        <vt:i4>0</vt:i4>
      </vt:variant>
      <vt:variant>
        <vt:i4>5</vt:i4>
      </vt:variant>
      <vt:variant>
        <vt:lpwstr>http://ilive.vn/api/setVideoPrivacy</vt:lpwstr>
      </vt:variant>
      <vt:variant>
        <vt:lpwstr/>
      </vt:variant>
      <vt:variant>
        <vt:i4>589898</vt:i4>
      </vt:variant>
      <vt:variant>
        <vt:i4>183</vt:i4>
      </vt:variant>
      <vt:variant>
        <vt:i4>0</vt:i4>
      </vt:variant>
      <vt:variant>
        <vt:i4>5</vt:i4>
      </vt:variant>
      <vt:variant>
        <vt:lpwstr>E:\Dropbox\Dropbox\Document\Project\iLive_document\Downloads\string</vt:lpwstr>
      </vt:variant>
      <vt:variant>
        <vt:lpwstr/>
      </vt:variant>
      <vt:variant>
        <vt:i4>4063286</vt:i4>
      </vt:variant>
      <vt:variant>
        <vt:i4>180</vt:i4>
      </vt:variant>
      <vt:variant>
        <vt:i4>0</vt:i4>
      </vt:variant>
      <vt:variant>
        <vt:i4>5</vt:i4>
      </vt:variant>
      <vt:variant>
        <vt:lpwstr>http://ilive.vn/api/sendSMS?userid=0982011610&amp;key=xxxx&amp;phone=0982011610|0982333333</vt:lpwstr>
      </vt:variant>
      <vt:variant>
        <vt:lpwstr/>
      </vt:variant>
      <vt:variant>
        <vt:i4>2359349</vt:i4>
      </vt:variant>
      <vt:variant>
        <vt:i4>177</vt:i4>
      </vt:variant>
      <vt:variant>
        <vt:i4>0</vt:i4>
      </vt:variant>
      <vt:variant>
        <vt:i4>5</vt:i4>
      </vt:variant>
      <vt:variant>
        <vt:lpwstr>http://ilive.vn/api/sendSMS</vt:lpwstr>
      </vt:variant>
      <vt:variant>
        <vt:lpwstr/>
      </vt:variant>
      <vt:variant>
        <vt:i4>5963800</vt:i4>
      </vt:variant>
      <vt:variant>
        <vt:i4>174</vt:i4>
      </vt:variant>
      <vt:variant>
        <vt:i4>0</vt:i4>
      </vt:variant>
      <vt:variant>
        <vt:i4>5</vt:i4>
      </vt:variant>
      <vt:variant>
        <vt:lpwstr>http://123.30.188.115/api/getFriendList?userid=toanlh</vt:lpwstr>
      </vt:variant>
      <vt:variant>
        <vt:lpwstr/>
      </vt:variant>
      <vt:variant>
        <vt:i4>4653072</vt:i4>
      </vt:variant>
      <vt:variant>
        <vt:i4>171</vt:i4>
      </vt:variant>
      <vt:variant>
        <vt:i4>0</vt:i4>
      </vt:variant>
      <vt:variant>
        <vt:i4>5</vt:i4>
      </vt:variant>
      <vt:variant>
        <vt:lpwstr>http://ilive.vn/api/twshare?userid=0982011610</vt:lpwstr>
      </vt:variant>
      <vt:variant>
        <vt:lpwstr/>
      </vt:variant>
      <vt:variant>
        <vt:i4>79</vt:i4>
      </vt:variant>
      <vt:variant>
        <vt:i4>168</vt:i4>
      </vt:variant>
      <vt:variant>
        <vt:i4>0</vt:i4>
      </vt:variant>
      <vt:variant>
        <vt:i4>5</vt:i4>
      </vt:variant>
      <vt:variant>
        <vt:lpwstr>http://ilive.vn:8891/api/twshare</vt:lpwstr>
      </vt:variant>
      <vt:variant>
        <vt:lpwstr/>
      </vt:variant>
      <vt:variant>
        <vt:i4>5373954</vt:i4>
      </vt:variant>
      <vt:variant>
        <vt:i4>165</vt:i4>
      </vt:variant>
      <vt:variant>
        <vt:i4>0</vt:i4>
      </vt:variant>
      <vt:variant>
        <vt:i4>5</vt:i4>
      </vt:variant>
      <vt:variant>
        <vt:lpwstr>http://ilive.vn/api/fbshare?userid=0982011610</vt:lpwstr>
      </vt:variant>
      <vt:variant>
        <vt:lpwstr/>
      </vt:variant>
      <vt:variant>
        <vt:i4>1179738</vt:i4>
      </vt:variant>
      <vt:variant>
        <vt:i4>162</vt:i4>
      </vt:variant>
      <vt:variant>
        <vt:i4>0</vt:i4>
      </vt:variant>
      <vt:variant>
        <vt:i4>5</vt:i4>
      </vt:variant>
      <vt:variant>
        <vt:lpwstr>http://ilive.vn:8891/api/fbshare</vt:lpwstr>
      </vt:variant>
      <vt:variant>
        <vt:lpwstr/>
      </vt:variant>
      <vt:variant>
        <vt:i4>5046366</vt:i4>
      </vt:variant>
      <vt:variant>
        <vt:i4>159</vt:i4>
      </vt:variant>
      <vt:variant>
        <vt:i4>0</vt:i4>
      </vt:variant>
      <vt:variant>
        <vt:i4>5</vt:i4>
      </vt:variant>
      <vt:variant>
        <vt:lpwstr>http://ilive.vn:8891/api/getTimeLive?userid=0982011610&amp;key=123456</vt:lpwstr>
      </vt:variant>
      <vt:variant>
        <vt:lpwstr/>
      </vt:variant>
      <vt:variant>
        <vt:i4>4063269</vt:i4>
      </vt:variant>
      <vt:variant>
        <vt:i4>156</vt:i4>
      </vt:variant>
      <vt:variant>
        <vt:i4>0</vt:i4>
      </vt:variant>
      <vt:variant>
        <vt:i4>5</vt:i4>
      </vt:variant>
      <vt:variant>
        <vt:lpwstr>http://ilive.vn/api/buyLiveTime</vt:lpwstr>
      </vt:variant>
      <vt:variant>
        <vt:lpwstr/>
      </vt:variant>
      <vt:variant>
        <vt:i4>5046366</vt:i4>
      </vt:variant>
      <vt:variant>
        <vt:i4>153</vt:i4>
      </vt:variant>
      <vt:variant>
        <vt:i4>0</vt:i4>
      </vt:variant>
      <vt:variant>
        <vt:i4>5</vt:i4>
      </vt:variant>
      <vt:variant>
        <vt:lpwstr>http://ilive.vn:8891/api/getTimeLive?userid=0982011610&amp;key=123456</vt:lpwstr>
      </vt:variant>
      <vt:variant>
        <vt:lpwstr/>
      </vt:variant>
      <vt:variant>
        <vt:i4>2097198</vt:i4>
      </vt:variant>
      <vt:variant>
        <vt:i4>150</vt:i4>
      </vt:variant>
      <vt:variant>
        <vt:i4>0</vt:i4>
      </vt:variant>
      <vt:variant>
        <vt:i4>5</vt:i4>
      </vt:variant>
      <vt:variant>
        <vt:lpwstr>http://ilive.vn:8891/api/subscribe?userid=0982011610&amp;key=123456</vt:lpwstr>
      </vt:variant>
      <vt:variant>
        <vt:lpwstr/>
      </vt:variant>
      <vt:variant>
        <vt:i4>8192052</vt:i4>
      </vt:variant>
      <vt:variant>
        <vt:i4>147</vt:i4>
      </vt:variant>
      <vt:variant>
        <vt:i4>0</vt:i4>
      </vt:variant>
      <vt:variant>
        <vt:i4>5</vt:i4>
      </vt:variant>
      <vt:variant>
        <vt:lpwstr>http://ilive.vn:8891/api/subscribe</vt:lpwstr>
      </vt:variant>
      <vt:variant>
        <vt:lpwstr/>
      </vt:variant>
      <vt:variant>
        <vt:i4>1114189</vt:i4>
      </vt:variant>
      <vt:variant>
        <vt:i4>144</vt:i4>
      </vt:variant>
      <vt:variant>
        <vt:i4>0</vt:i4>
      </vt:variant>
      <vt:variant>
        <vt:i4>5</vt:i4>
      </vt:variant>
      <vt:variant>
        <vt:lpwstr>http://ilive.vn:8891/api/login?userid=0982123456&amp;password=123312</vt:lpwstr>
      </vt:variant>
      <vt:variant>
        <vt:lpwstr/>
      </vt:variant>
      <vt:variant>
        <vt:i4>6684708</vt:i4>
      </vt:variant>
      <vt:variant>
        <vt:i4>141</vt:i4>
      </vt:variant>
      <vt:variant>
        <vt:i4>0</vt:i4>
      </vt:variant>
      <vt:variant>
        <vt:i4>5</vt:i4>
      </vt:variant>
      <vt:variant>
        <vt:lpwstr>http://ilive.vn:8891/api/login</vt:lpwstr>
      </vt:variant>
      <vt:variant>
        <vt:lpwstr/>
      </vt:variant>
      <vt:variant>
        <vt:i4>5832726</vt:i4>
      </vt:variant>
      <vt:variant>
        <vt:i4>138</vt:i4>
      </vt:variant>
      <vt:variant>
        <vt:i4>0</vt:i4>
      </vt:variant>
      <vt:variant>
        <vt:i4>5</vt:i4>
      </vt:variant>
      <vt:variant>
        <vt:lpwstr>http://ilive.vn:8891/api/getInfo?clientiD=xxx</vt:lpwstr>
      </vt:variant>
      <vt:variant>
        <vt:lpwstr/>
      </vt:variant>
      <vt:variant>
        <vt:i4>2228262</vt:i4>
      </vt:variant>
      <vt:variant>
        <vt:i4>135</vt:i4>
      </vt:variant>
      <vt:variant>
        <vt:i4>0</vt:i4>
      </vt:variant>
      <vt:variant>
        <vt:i4>5</vt:i4>
      </vt:variant>
      <vt:variant>
        <vt:lpwstr>http://ilive.vn/api/getInfo</vt:lpwstr>
      </vt:variant>
      <vt:variant>
        <vt:lpwstr/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_Toc315935381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_Toc315935380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_Toc315935379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_Toc315935378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_Toc315935377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_Toc315935376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_Toc315935375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_Toc315935374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_Toc315935373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_Toc315935372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_Toc315935371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_Toc315935370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_Toc315935369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_Toc315935368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_Toc315935367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_Toc315935366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_Toc315935365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_Toc315935364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_Toc315935363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_Toc315935362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_Toc315935361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_Toc315935360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chức năng cơ bản của phần mềm mobitv</dc:title>
  <dc:creator>Vega Corp</dc:creator>
  <cp:lastModifiedBy>tuankien tuankien</cp:lastModifiedBy>
  <cp:revision>256</cp:revision>
  <dcterms:created xsi:type="dcterms:W3CDTF">2016-08-02T03:22:00Z</dcterms:created>
  <dcterms:modified xsi:type="dcterms:W3CDTF">2016-08-02T08:56:00Z</dcterms:modified>
</cp:coreProperties>
</file>